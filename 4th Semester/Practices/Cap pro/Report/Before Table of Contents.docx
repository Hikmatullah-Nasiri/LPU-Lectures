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16B" w:rsidRPr="001500C7" w:rsidRDefault="00DF716B" w:rsidP="00DF716B">
      <w:pPr>
        <w:widowControl w:val="0"/>
        <w:autoSpaceDE w:val="0"/>
        <w:autoSpaceDN w:val="0"/>
        <w:adjustRightInd w:val="0"/>
        <w:spacing w:line="360" w:lineRule="auto"/>
        <w:jc w:val="center"/>
        <w:rPr>
          <w:color w:val="000000"/>
          <w:sz w:val="24"/>
          <w:szCs w:val="24"/>
        </w:rPr>
      </w:pPr>
      <w:r>
        <w:rPr>
          <w:rFonts w:asciiTheme="majorBidi" w:hAnsiTheme="majorBidi" w:cstheme="majorBidi"/>
          <w:b/>
          <w:bCs/>
          <w:sz w:val="40"/>
          <w:szCs w:val="40"/>
        </w:rPr>
        <w:tab/>
      </w:r>
      <w:r w:rsidRPr="001500C7">
        <w:rPr>
          <w:noProof/>
          <w:color w:val="000000"/>
          <w:sz w:val="24"/>
          <w:szCs w:val="24"/>
        </w:rPr>
        <w:drawing>
          <wp:inline distT="0" distB="0" distL="0" distR="0" wp14:anchorId="31EA7347" wp14:editId="0A55302E">
            <wp:extent cx="38671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1438275"/>
                    </a:xfrm>
                    <a:prstGeom prst="rect">
                      <a:avLst/>
                    </a:prstGeom>
                    <a:noFill/>
                    <a:ln>
                      <a:noFill/>
                    </a:ln>
                  </pic:spPr>
                </pic:pic>
              </a:graphicData>
            </a:graphic>
          </wp:inline>
        </w:drawing>
      </w:r>
    </w:p>
    <w:p w:rsidR="00DF716B" w:rsidRPr="00712B11" w:rsidRDefault="00DF716B" w:rsidP="00DF716B">
      <w:pPr>
        <w:widowControl w:val="0"/>
        <w:autoSpaceDE w:val="0"/>
        <w:autoSpaceDN w:val="0"/>
        <w:adjustRightInd w:val="0"/>
        <w:spacing w:line="360" w:lineRule="auto"/>
        <w:ind w:right="-35"/>
        <w:jc w:val="center"/>
        <w:rPr>
          <w:b/>
          <w:color w:val="000000"/>
          <w:sz w:val="28"/>
          <w:szCs w:val="28"/>
        </w:rPr>
      </w:pPr>
      <w:r w:rsidRPr="00712B11">
        <w:rPr>
          <w:b/>
          <w:color w:val="000000"/>
          <w:sz w:val="28"/>
          <w:szCs w:val="28"/>
        </w:rPr>
        <w:t>Project Report</w:t>
      </w:r>
    </w:p>
    <w:p w:rsidR="00DF716B" w:rsidRPr="00712B11" w:rsidRDefault="00DF716B" w:rsidP="00DF716B">
      <w:pPr>
        <w:widowControl w:val="0"/>
        <w:autoSpaceDE w:val="0"/>
        <w:autoSpaceDN w:val="0"/>
        <w:adjustRightInd w:val="0"/>
        <w:spacing w:line="360" w:lineRule="auto"/>
        <w:ind w:right="-35"/>
        <w:jc w:val="center"/>
        <w:rPr>
          <w:b/>
          <w:color w:val="000000"/>
          <w:sz w:val="28"/>
          <w:szCs w:val="28"/>
        </w:rPr>
      </w:pPr>
      <w:r w:rsidRPr="00712B11">
        <w:rPr>
          <w:b/>
          <w:color w:val="000000"/>
          <w:sz w:val="28"/>
          <w:szCs w:val="28"/>
        </w:rPr>
        <w:t>on</w:t>
      </w:r>
    </w:p>
    <w:p w:rsidR="00DF716B" w:rsidRPr="00712B11" w:rsidRDefault="00DF716B" w:rsidP="00DF716B">
      <w:pPr>
        <w:widowControl w:val="0"/>
        <w:autoSpaceDE w:val="0"/>
        <w:autoSpaceDN w:val="0"/>
        <w:adjustRightInd w:val="0"/>
        <w:spacing w:line="360" w:lineRule="auto"/>
        <w:ind w:right="-35"/>
        <w:jc w:val="center"/>
        <w:rPr>
          <w:b/>
          <w:color w:val="000000"/>
          <w:sz w:val="28"/>
          <w:szCs w:val="28"/>
        </w:rPr>
      </w:pPr>
      <w:r w:rsidRPr="00712B11">
        <w:rPr>
          <w:b/>
          <w:color w:val="000000"/>
          <w:sz w:val="28"/>
          <w:szCs w:val="28"/>
        </w:rPr>
        <w:t>[E-Agriculture Resources</w:t>
      </w:r>
      <w:r w:rsidR="00D47216" w:rsidRPr="00712B11">
        <w:rPr>
          <w:b/>
          <w:color w:val="000000"/>
          <w:sz w:val="28"/>
          <w:szCs w:val="28"/>
        </w:rPr>
        <w:t xml:space="preserve"> Sharing</w:t>
      </w:r>
      <w:r w:rsidRPr="00712B11">
        <w:rPr>
          <w:b/>
          <w:color w:val="000000"/>
          <w:sz w:val="28"/>
          <w:szCs w:val="28"/>
        </w:rPr>
        <w:t>]</w:t>
      </w:r>
    </w:p>
    <w:p w:rsidR="00DF716B" w:rsidRPr="00712B11" w:rsidRDefault="00DF716B" w:rsidP="00DF716B">
      <w:pPr>
        <w:widowControl w:val="0"/>
        <w:autoSpaceDE w:val="0"/>
        <w:autoSpaceDN w:val="0"/>
        <w:adjustRightInd w:val="0"/>
        <w:spacing w:line="360" w:lineRule="auto"/>
        <w:ind w:right="-35"/>
        <w:jc w:val="center"/>
        <w:rPr>
          <w:color w:val="000000"/>
          <w:sz w:val="28"/>
          <w:szCs w:val="28"/>
        </w:rPr>
      </w:pPr>
      <w:r w:rsidRPr="00712B11">
        <w:rPr>
          <w:color w:val="000000"/>
          <w:w w:val="102"/>
          <w:sz w:val="28"/>
          <w:szCs w:val="28"/>
        </w:rPr>
        <w:t>Submitted to</w:t>
      </w:r>
    </w:p>
    <w:p w:rsidR="00DF716B" w:rsidRPr="00712B11" w:rsidRDefault="00DF716B" w:rsidP="00DF716B">
      <w:pPr>
        <w:widowControl w:val="0"/>
        <w:tabs>
          <w:tab w:val="left" w:pos="5860"/>
        </w:tabs>
        <w:autoSpaceDE w:val="0"/>
        <w:autoSpaceDN w:val="0"/>
        <w:adjustRightInd w:val="0"/>
        <w:spacing w:line="360" w:lineRule="auto"/>
        <w:ind w:right="-35"/>
        <w:jc w:val="center"/>
        <w:rPr>
          <w:b/>
          <w:bCs/>
          <w:color w:val="000000"/>
          <w:w w:val="102"/>
          <w:sz w:val="28"/>
          <w:szCs w:val="28"/>
        </w:rPr>
      </w:pPr>
      <w:r w:rsidRPr="00712B11">
        <w:rPr>
          <w:b/>
          <w:bCs/>
          <w:color w:val="000000"/>
          <w:w w:val="102"/>
          <w:sz w:val="28"/>
          <w:szCs w:val="28"/>
        </w:rPr>
        <w:t>LOVELY PROFESSIONAL UNIVERSITY</w:t>
      </w:r>
    </w:p>
    <w:p w:rsidR="00DF716B" w:rsidRPr="00712B11" w:rsidRDefault="00DF716B" w:rsidP="00DF716B">
      <w:pPr>
        <w:widowControl w:val="0"/>
        <w:autoSpaceDE w:val="0"/>
        <w:autoSpaceDN w:val="0"/>
        <w:adjustRightInd w:val="0"/>
        <w:spacing w:line="360" w:lineRule="auto"/>
        <w:ind w:right="-35"/>
        <w:jc w:val="center"/>
        <w:rPr>
          <w:color w:val="000000"/>
          <w:sz w:val="28"/>
          <w:szCs w:val="28"/>
        </w:rPr>
      </w:pPr>
      <w:r w:rsidRPr="00712B11">
        <w:rPr>
          <w:color w:val="000000"/>
          <w:sz w:val="28"/>
          <w:szCs w:val="28"/>
        </w:rPr>
        <w:t>in</w:t>
      </w:r>
      <w:r w:rsidRPr="00712B11">
        <w:rPr>
          <w:color w:val="000000"/>
          <w:spacing w:val="-1"/>
          <w:sz w:val="28"/>
          <w:szCs w:val="28"/>
        </w:rPr>
        <w:t xml:space="preserve"> p</w:t>
      </w:r>
      <w:r w:rsidRPr="00712B11">
        <w:rPr>
          <w:color w:val="000000"/>
          <w:spacing w:val="4"/>
          <w:sz w:val="28"/>
          <w:szCs w:val="28"/>
        </w:rPr>
        <w:t>a</w:t>
      </w:r>
      <w:r w:rsidRPr="00712B11">
        <w:rPr>
          <w:color w:val="000000"/>
          <w:spacing w:val="2"/>
          <w:sz w:val="28"/>
          <w:szCs w:val="28"/>
        </w:rPr>
        <w:t>r</w:t>
      </w:r>
      <w:r w:rsidRPr="00712B11">
        <w:rPr>
          <w:color w:val="000000"/>
          <w:sz w:val="28"/>
          <w:szCs w:val="28"/>
        </w:rPr>
        <w:t>t</w:t>
      </w:r>
      <w:r w:rsidRPr="00712B11">
        <w:rPr>
          <w:color w:val="000000"/>
          <w:spacing w:val="-2"/>
          <w:sz w:val="28"/>
          <w:szCs w:val="28"/>
        </w:rPr>
        <w:t>i</w:t>
      </w:r>
      <w:r w:rsidRPr="00712B11">
        <w:rPr>
          <w:color w:val="000000"/>
          <w:spacing w:val="4"/>
          <w:sz w:val="28"/>
          <w:szCs w:val="28"/>
        </w:rPr>
        <w:t>a</w:t>
      </w:r>
      <w:r w:rsidRPr="00712B11">
        <w:rPr>
          <w:color w:val="000000"/>
          <w:sz w:val="28"/>
          <w:szCs w:val="28"/>
        </w:rPr>
        <w:t>l</w:t>
      </w:r>
      <w:r w:rsidRPr="00712B11">
        <w:rPr>
          <w:color w:val="000000"/>
          <w:spacing w:val="1"/>
          <w:sz w:val="28"/>
          <w:szCs w:val="28"/>
        </w:rPr>
        <w:t xml:space="preserve"> </w:t>
      </w:r>
      <w:r w:rsidRPr="00712B11">
        <w:rPr>
          <w:color w:val="000000"/>
          <w:sz w:val="28"/>
          <w:szCs w:val="28"/>
        </w:rPr>
        <w:t>f</w:t>
      </w:r>
      <w:r w:rsidRPr="00712B11">
        <w:rPr>
          <w:color w:val="000000"/>
          <w:spacing w:val="4"/>
          <w:sz w:val="28"/>
          <w:szCs w:val="28"/>
        </w:rPr>
        <w:t>u</w:t>
      </w:r>
      <w:r w:rsidRPr="00712B11">
        <w:rPr>
          <w:color w:val="000000"/>
          <w:spacing w:val="-2"/>
          <w:sz w:val="28"/>
          <w:szCs w:val="28"/>
        </w:rPr>
        <w:t>l</w:t>
      </w:r>
      <w:r w:rsidRPr="00712B11">
        <w:rPr>
          <w:color w:val="000000"/>
          <w:sz w:val="28"/>
          <w:szCs w:val="28"/>
        </w:rPr>
        <w:t>f</w:t>
      </w:r>
      <w:r w:rsidRPr="00712B11">
        <w:rPr>
          <w:color w:val="000000"/>
          <w:spacing w:val="-2"/>
          <w:sz w:val="28"/>
          <w:szCs w:val="28"/>
        </w:rPr>
        <w:t>i</w:t>
      </w:r>
      <w:r w:rsidRPr="00712B11">
        <w:rPr>
          <w:color w:val="000000"/>
          <w:spacing w:val="3"/>
          <w:sz w:val="28"/>
          <w:szCs w:val="28"/>
        </w:rPr>
        <w:t>l</w:t>
      </w:r>
      <w:r w:rsidRPr="00712B11">
        <w:rPr>
          <w:color w:val="000000"/>
          <w:spacing w:val="-10"/>
          <w:sz w:val="28"/>
          <w:szCs w:val="28"/>
        </w:rPr>
        <w:t>m</w:t>
      </w:r>
      <w:r w:rsidRPr="00712B11">
        <w:rPr>
          <w:color w:val="000000"/>
          <w:spacing w:val="4"/>
          <w:sz w:val="28"/>
          <w:szCs w:val="28"/>
        </w:rPr>
        <w:t>e</w:t>
      </w:r>
      <w:r w:rsidRPr="00712B11">
        <w:rPr>
          <w:color w:val="000000"/>
          <w:spacing w:val="-1"/>
          <w:sz w:val="28"/>
          <w:szCs w:val="28"/>
        </w:rPr>
        <w:t>n</w:t>
      </w:r>
      <w:r w:rsidRPr="00712B11">
        <w:rPr>
          <w:color w:val="000000"/>
          <w:sz w:val="28"/>
          <w:szCs w:val="28"/>
        </w:rPr>
        <w:t>t</w:t>
      </w:r>
      <w:r w:rsidRPr="00712B11">
        <w:rPr>
          <w:color w:val="000000"/>
          <w:spacing w:val="2"/>
          <w:sz w:val="28"/>
          <w:szCs w:val="28"/>
        </w:rPr>
        <w:t xml:space="preserve"> </w:t>
      </w:r>
      <w:r w:rsidRPr="00712B11">
        <w:rPr>
          <w:color w:val="000000"/>
          <w:spacing w:val="4"/>
          <w:sz w:val="28"/>
          <w:szCs w:val="28"/>
        </w:rPr>
        <w:t>o</w:t>
      </w:r>
      <w:r w:rsidRPr="00712B11">
        <w:rPr>
          <w:color w:val="000000"/>
          <w:sz w:val="28"/>
          <w:szCs w:val="28"/>
        </w:rPr>
        <w:t>f</w:t>
      </w:r>
      <w:r w:rsidRPr="00712B11">
        <w:rPr>
          <w:color w:val="000000"/>
          <w:spacing w:val="3"/>
          <w:sz w:val="28"/>
          <w:szCs w:val="28"/>
        </w:rPr>
        <w:t xml:space="preserve"> </w:t>
      </w:r>
      <w:r w:rsidRPr="00712B11">
        <w:rPr>
          <w:color w:val="000000"/>
          <w:sz w:val="28"/>
          <w:szCs w:val="28"/>
        </w:rPr>
        <w:t>t</w:t>
      </w:r>
      <w:r w:rsidRPr="00712B11">
        <w:rPr>
          <w:color w:val="000000"/>
          <w:spacing w:val="-1"/>
          <w:sz w:val="28"/>
          <w:szCs w:val="28"/>
        </w:rPr>
        <w:t>h</w:t>
      </w:r>
      <w:r w:rsidRPr="00712B11">
        <w:rPr>
          <w:color w:val="000000"/>
          <w:sz w:val="28"/>
          <w:szCs w:val="28"/>
        </w:rPr>
        <w:t>e</w:t>
      </w:r>
      <w:r w:rsidRPr="00712B11">
        <w:rPr>
          <w:color w:val="000000"/>
          <w:spacing w:val="7"/>
          <w:sz w:val="28"/>
          <w:szCs w:val="28"/>
        </w:rPr>
        <w:t xml:space="preserve"> </w:t>
      </w:r>
      <w:r w:rsidRPr="00712B11">
        <w:rPr>
          <w:color w:val="000000"/>
          <w:sz w:val="28"/>
          <w:szCs w:val="28"/>
        </w:rPr>
        <w:t>r</w:t>
      </w:r>
      <w:r w:rsidRPr="00712B11">
        <w:rPr>
          <w:color w:val="000000"/>
          <w:spacing w:val="-1"/>
          <w:sz w:val="28"/>
          <w:szCs w:val="28"/>
        </w:rPr>
        <w:t>eq</w:t>
      </w:r>
      <w:r w:rsidRPr="00712B11">
        <w:rPr>
          <w:color w:val="000000"/>
          <w:spacing w:val="4"/>
          <w:sz w:val="28"/>
          <w:szCs w:val="28"/>
        </w:rPr>
        <w:t>u</w:t>
      </w:r>
      <w:r w:rsidRPr="00712B11">
        <w:rPr>
          <w:color w:val="000000"/>
          <w:spacing w:val="-2"/>
          <w:sz w:val="28"/>
          <w:szCs w:val="28"/>
        </w:rPr>
        <w:t>i</w:t>
      </w:r>
      <w:r w:rsidRPr="00712B11">
        <w:rPr>
          <w:color w:val="000000"/>
          <w:spacing w:val="2"/>
          <w:sz w:val="28"/>
          <w:szCs w:val="28"/>
        </w:rPr>
        <w:t>r</w:t>
      </w:r>
      <w:r w:rsidRPr="00712B11">
        <w:rPr>
          <w:color w:val="000000"/>
          <w:spacing w:val="-1"/>
          <w:sz w:val="28"/>
          <w:szCs w:val="28"/>
        </w:rPr>
        <w:t>e</w:t>
      </w:r>
      <w:r w:rsidRPr="00712B11">
        <w:rPr>
          <w:color w:val="000000"/>
          <w:spacing w:val="-6"/>
          <w:sz w:val="28"/>
          <w:szCs w:val="28"/>
        </w:rPr>
        <w:t>m</w:t>
      </w:r>
      <w:r w:rsidRPr="00712B11">
        <w:rPr>
          <w:color w:val="000000"/>
          <w:spacing w:val="-1"/>
          <w:sz w:val="28"/>
          <w:szCs w:val="28"/>
        </w:rPr>
        <w:t>e</w:t>
      </w:r>
      <w:r w:rsidRPr="00712B11">
        <w:rPr>
          <w:color w:val="000000"/>
          <w:spacing w:val="4"/>
          <w:sz w:val="28"/>
          <w:szCs w:val="28"/>
        </w:rPr>
        <w:t>n</w:t>
      </w:r>
      <w:r w:rsidRPr="00712B11">
        <w:rPr>
          <w:color w:val="000000"/>
          <w:sz w:val="28"/>
          <w:szCs w:val="28"/>
        </w:rPr>
        <w:t>ts</w:t>
      </w:r>
      <w:r w:rsidRPr="00712B11">
        <w:rPr>
          <w:color w:val="000000"/>
          <w:spacing w:val="4"/>
          <w:sz w:val="28"/>
          <w:szCs w:val="28"/>
        </w:rPr>
        <w:t xml:space="preserve"> </w:t>
      </w:r>
      <w:r w:rsidRPr="00712B11">
        <w:rPr>
          <w:color w:val="000000"/>
          <w:sz w:val="28"/>
          <w:szCs w:val="28"/>
        </w:rPr>
        <w:t>f</w:t>
      </w:r>
      <w:r w:rsidRPr="00712B11">
        <w:rPr>
          <w:color w:val="000000"/>
          <w:spacing w:val="-1"/>
          <w:sz w:val="28"/>
          <w:szCs w:val="28"/>
        </w:rPr>
        <w:t>o</w:t>
      </w:r>
      <w:r w:rsidRPr="00712B11">
        <w:rPr>
          <w:color w:val="000000"/>
          <w:sz w:val="28"/>
          <w:szCs w:val="28"/>
        </w:rPr>
        <w:t>r</w:t>
      </w:r>
      <w:r w:rsidRPr="00712B11">
        <w:rPr>
          <w:color w:val="000000"/>
          <w:spacing w:val="4"/>
          <w:sz w:val="28"/>
          <w:szCs w:val="28"/>
        </w:rPr>
        <w:t xml:space="preserve"> </w:t>
      </w:r>
      <w:r w:rsidRPr="00712B11">
        <w:rPr>
          <w:color w:val="000000"/>
          <w:spacing w:val="4"/>
          <w:w w:val="102"/>
          <w:sz w:val="28"/>
          <w:szCs w:val="28"/>
        </w:rPr>
        <w:t>t</w:t>
      </w:r>
      <w:r w:rsidRPr="00712B11">
        <w:rPr>
          <w:color w:val="000000"/>
          <w:spacing w:val="-5"/>
          <w:w w:val="102"/>
          <w:sz w:val="28"/>
          <w:szCs w:val="28"/>
        </w:rPr>
        <w:t>h</w:t>
      </w:r>
      <w:r w:rsidRPr="00712B11">
        <w:rPr>
          <w:color w:val="000000"/>
          <w:w w:val="102"/>
          <w:sz w:val="28"/>
          <w:szCs w:val="28"/>
        </w:rPr>
        <w:t xml:space="preserve">e </w:t>
      </w:r>
      <w:r w:rsidRPr="00712B11">
        <w:rPr>
          <w:color w:val="000000"/>
          <w:spacing w:val="-2"/>
          <w:sz w:val="28"/>
          <w:szCs w:val="28"/>
        </w:rPr>
        <w:t>a</w:t>
      </w:r>
      <w:r w:rsidRPr="00712B11">
        <w:rPr>
          <w:color w:val="000000"/>
          <w:spacing w:val="-4"/>
          <w:sz w:val="28"/>
          <w:szCs w:val="28"/>
        </w:rPr>
        <w:t>w</w:t>
      </w:r>
      <w:r w:rsidRPr="00712B11">
        <w:rPr>
          <w:color w:val="000000"/>
          <w:spacing w:val="-1"/>
          <w:sz w:val="28"/>
          <w:szCs w:val="28"/>
        </w:rPr>
        <w:t>a</w:t>
      </w:r>
      <w:r w:rsidRPr="00712B11">
        <w:rPr>
          <w:color w:val="000000"/>
          <w:spacing w:val="2"/>
          <w:sz w:val="28"/>
          <w:szCs w:val="28"/>
        </w:rPr>
        <w:t>r</w:t>
      </w:r>
      <w:r w:rsidRPr="00712B11">
        <w:rPr>
          <w:color w:val="000000"/>
          <w:sz w:val="28"/>
          <w:szCs w:val="28"/>
        </w:rPr>
        <w:t>d</w:t>
      </w:r>
      <w:r w:rsidRPr="00712B11">
        <w:rPr>
          <w:color w:val="000000"/>
          <w:spacing w:val="9"/>
          <w:sz w:val="28"/>
          <w:szCs w:val="28"/>
        </w:rPr>
        <w:t xml:space="preserve"> </w:t>
      </w:r>
      <w:r w:rsidRPr="00712B11">
        <w:rPr>
          <w:color w:val="000000"/>
          <w:spacing w:val="-1"/>
          <w:sz w:val="28"/>
          <w:szCs w:val="28"/>
        </w:rPr>
        <w:t>o</w:t>
      </w:r>
      <w:r w:rsidRPr="00712B11">
        <w:rPr>
          <w:color w:val="000000"/>
          <w:sz w:val="28"/>
          <w:szCs w:val="28"/>
        </w:rPr>
        <w:t>f</w:t>
      </w:r>
      <w:r w:rsidRPr="00712B11">
        <w:rPr>
          <w:color w:val="000000"/>
          <w:spacing w:val="2"/>
          <w:sz w:val="28"/>
          <w:szCs w:val="28"/>
        </w:rPr>
        <w:t xml:space="preserve"> </w:t>
      </w:r>
      <w:r w:rsidRPr="00712B11">
        <w:rPr>
          <w:color w:val="000000"/>
          <w:sz w:val="28"/>
          <w:szCs w:val="28"/>
        </w:rPr>
        <w:t>d</w:t>
      </w:r>
      <w:r w:rsidRPr="00712B11">
        <w:rPr>
          <w:color w:val="000000"/>
          <w:spacing w:val="-1"/>
          <w:sz w:val="28"/>
          <w:szCs w:val="28"/>
        </w:rPr>
        <w:t>e</w:t>
      </w:r>
      <w:r w:rsidRPr="00712B11">
        <w:rPr>
          <w:color w:val="000000"/>
          <w:spacing w:val="4"/>
          <w:sz w:val="28"/>
          <w:szCs w:val="28"/>
        </w:rPr>
        <w:t>g</w:t>
      </w:r>
      <w:r w:rsidRPr="00712B11">
        <w:rPr>
          <w:color w:val="000000"/>
          <w:spacing w:val="2"/>
          <w:sz w:val="28"/>
          <w:szCs w:val="28"/>
        </w:rPr>
        <w:t>r</w:t>
      </w:r>
      <w:r w:rsidRPr="00712B11">
        <w:rPr>
          <w:color w:val="000000"/>
          <w:spacing w:val="-1"/>
          <w:sz w:val="28"/>
          <w:szCs w:val="28"/>
        </w:rPr>
        <w:t>e</w:t>
      </w:r>
      <w:r w:rsidRPr="00712B11">
        <w:rPr>
          <w:color w:val="000000"/>
          <w:sz w:val="28"/>
          <w:szCs w:val="28"/>
        </w:rPr>
        <w:t>e</w:t>
      </w:r>
      <w:r w:rsidRPr="00712B11">
        <w:rPr>
          <w:color w:val="000000"/>
          <w:spacing w:val="4"/>
          <w:sz w:val="28"/>
          <w:szCs w:val="28"/>
        </w:rPr>
        <w:t xml:space="preserve"> </w:t>
      </w:r>
      <w:r w:rsidRPr="00712B11">
        <w:rPr>
          <w:color w:val="000000"/>
          <w:spacing w:val="-1"/>
          <w:w w:val="102"/>
          <w:sz w:val="28"/>
          <w:szCs w:val="28"/>
        </w:rPr>
        <w:t>o</w:t>
      </w:r>
      <w:r w:rsidRPr="00712B11">
        <w:rPr>
          <w:color w:val="000000"/>
          <w:w w:val="102"/>
          <w:sz w:val="28"/>
          <w:szCs w:val="28"/>
        </w:rPr>
        <w:t>f</w:t>
      </w:r>
    </w:p>
    <w:p w:rsidR="00DF716B" w:rsidRPr="00712B11" w:rsidRDefault="00DF716B" w:rsidP="00DF716B">
      <w:pPr>
        <w:widowControl w:val="0"/>
        <w:tabs>
          <w:tab w:val="left" w:pos="6540"/>
        </w:tabs>
        <w:autoSpaceDE w:val="0"/>
        <w:autoSpaceDN w:val="0"/>
        <w:adjustRightInd w:val="0"/>
        <w:spacing w:line="360" w:lineRule="auto"/>
        <w:ind w:right="-35"/>
        <w:jc w:val="center"/>
        <w:rPr>
          <w:b/>
          <w:bCs/>
          <w:color w:val="000000"/>
          <w:spacing w:val="-1"/>
          <w:w w:val="102"/>
          <w:sz w:val="28"/>
          <w:szCs w:val="28"/>
        </w:rPr>
      </w:pPr>
      <w:r w:rsidRPr="00712B11">
        <w:rPr>
          <w:b/>
          <w:bCs/>
          <w:color w:val="000000"/>
          <w:spacing w:val="-1"/>
          <w:w w:val="102"/>
          <w:sz w:val="28"/>
          <w:szCs w:val="28"/>
        </w:rPr>
        <w:t>Bachelor of Computer Applications</w:t>
      </w:r>
    </w:p>
    <w:p w:rsidR="00DF716B" w:rsidRPr="00712B11" w:rsidRDefault="00DF716B" w:rsidP="00DF716B">
      <w:pPr>
        <w:widowControl w:val="0"/>
        <w:autoSpaceDE w:val="0"/>
        <w:autoSpaceDN w:val="0"/>
        <w:adjustRightInd w:val="0"/>
        <w:spacing w:line="360" w:lineRule="auto"/>
        <w:ind w:right="-35"/>
        <w:rPr>
          <w:b/>
          <w:color w:val="000000"/>
          <w:spacing w:val="7"/>
          <w:w w:val="102"/>
          <w:sz w:val="28"/>
          <w:szCs w:val="28"/>
        </w:rPr>
      </w:pPr>
    </w:p>
    <w:p w:rsidR="00DF716B" w:rsidRPr="00712B11" w:rsidRDefault="00DF716B" w:rsidP="00DF716B">
      <w:pPr>
        <w:widowControl w:val="0"/>
        <w:autoSpaceDE w:val="0"/>
        <w:autoSpaceDN w:val="0"/>
        <w:adjustRightInd w:val="0"/>
        <w:spacing w:line="360" w:lineRule="auto"/>
        <w:ind w:right="-35"/>
        <w:rPr>
          <w:b/>
          <w:color w:val="000000"/>
          <w:sz w:val="28"/>
          <w:szCs w:val="28"/>
        </w:rPr>
      </w:pPr>
      <w:r w:rsidRPr="00712B11">
        <w:rPr>
          <w:b/>
          <w:color w:val="000000"/>
          <w:spacing w:val="7"/>
          <w:w w:val="102"/>
          <w:sz w:val="28"/>
          <w:szCs w:val="28"/>
        </w:rPr>
        <w:t>S</w:t>
      </w:r>
      <w:r w:rsidRPr="00712B11">
        <w:rPr>
          <w:b/>
          <w:color w:val="000000"/>
          <w:spacing w:val="-1"/>
          <w:w w:val="102"/>
          <w:sz w:val="28"/>
          <w:szCs w:val="28"/>
        </w:rPr>
        <w:t>ub</w:t>
      </w:r>
      <w:r w:rsidRPr="00712B11">
        <w:rPr>
          <w:b/>
          <w:color w:val="000000"/>
          <w:spacing w:val="-6"/>
          <w:w w:val="102"/>
          <w:sz w:val="28"/>
          <w:szCs w:val="28"/>
        </w:rPr>
        <w:t>m</w:t>
      </w:r>
      <w:r w:rsidRPr="00712B11">
        <w:rPr>
          <w:b/>
          <w:color w:val="000000"/>
          <w:spacing w:val="-2"/>
          <w:w w:val="102"/>
          <w:sz w:val="28"/>
          <w:szCs w:val="28"/>
        </w:rPr>
        <w:t>i</w:t>
      </w:r>
      <w:r w:rsidRPr="00712B11">
        <w:rPr>
          <w:b/>
          <w:color w:val="000000"/>
          <w:w w:val="102"/>
          <w:sz w:val="28"/>
          <w:szCs w:val="28"/>
        </w:rPr>
        <w:t>tt</w:t>
      </w:r>
      <w:r w:rsidRPr="00712B11">
        <w:rPr>
          <w:b/>
          <w:color w:val="000000"/>
          <w:spacing w:val="4"/>
          <w:w w:val="102"/>
          <w:sz w:val="28"/>
          <w:szCs w:val="28"/>
        </w:rPr>
        <w:t>e</w:t>
      </w:r>
      <w:r w:rsidRPr="00712B11">
        <w:rPr>
          <w:b/>
          <w:color w:val="000000"/>
          <w:w w:val="102"/>
          <w:sz w:val="28"/>
          <w:szCs w:val="28"/>
        </w:rPr>
        <w:t>d</w:t>
      </w:r>
      <w:r w:rsidRPr="00712B11">
        <w:rPr>
          <w:b/>
          <w:color w:val="000000"/>
          <w:sz w:val="28"/>
          <w:szCs w:val="28"/>
        </w:rPr>
        <w:t xml:space="preserve"> </w:t>
      </w:r>
      <w:r w:rsidRPr="00712B11">
        <w:rPr>
          <w:b/>
          <w:bCs/>
          <w:color w:val="000000"/>
          <w:sz w:val="28"/>
          <w:szCs w:val="28"/>
        </w:rPr>
        <w:t>By</w:t>
      </w:r>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t>Supervised By</w:t>
      </w:r>
    </w:p>
    <w:p w:rsidR="00DF716B" w:rsidRPr="00712B11" w:rsidRDefault="009E7448" w:rsidP="00DF716B">
      <w:pPr>
        <w:widowControl w:val="0"/>
        <w:autoSpaceDE w:val="0"/>
        <w:autoSpaceDN w:val="0"/>
        <w:adjustRightInd w:val="0"/>
        <w:spacing w:after="0" w:line="360" w:lineRule="auto"/>
        <w:ind w:right="-35"/>
        <w:rPr>
          <w:b/>
          <w:bCs/>
          <w:color w:val="000000"/>
          <w:spacing w:val="-1"/>
          <w:w w:val="102"/>
          <w:sz w:val="28"/>
          <w:szCs w:val="28"/>
        </w:rPr>
      </w:pPr>
      <w:r>
        <w:rPr>
          <w:b/>
          <w:bCs/>
          <w:color w:val="000000"/>
          <w:spacing w:val="-1"/>
          <w:w w:val="102"/>
          <w:sz w:val="28"/>
          <w:szCs w:val="28"/>
        </w:rPr>
        <w:t>Mu</w:t>
      </w:r>
      <w:r w:rsidR="00DF716B" w:rsidRPr="00712B11">
        <w:rPr>
          <w:b/>
          <w:bCs/>
          <w:color w:val="000000"/>
          <w:spacing w:val="-1"/>
          <w:w w:val="102"/>
          <w:sz w:val="28"/>
          <w:szCs w:val="28"/>
        </w:rPr>
        <w:t>hammad Sabir Qasimi</w:t>
      </w:r>
      <w:r w:rsidR="00DF716B" w:rsidRPr="00712B11">
        <w:rPr>
          <w:b/>
          <w:bCs/>
          <w:color w:val="000000"/>
          <w:spacing w:val="-1"/>
          <w:w w:val="102"/>
          <w:sz w:val="28"/>
          <w:szCs w:val="28"/>
        </w:rPr>
        <w:tab/>
      </w:r>
      <w:r w:rsidR="00DF716B" w:rsidRPr="00712B11">
        <w:rPr>
          <w:b/>
          <w:bCs/>
          <w:color w:val="000000"/>
          <w:spacing w:val="-1"/>
          <w:w w:val="102"/>
          <w:sz w:val="28"/>
          <w:szCs w:val="28"/>
        </w:rPr>
        <w:tab/>
      </w:r>
      <w:r w:rsidR="00DF716B" w:rsidRPr="00712B11">
        <w:rPr>
          <w:b/>
          <w:bCs/>
          <w:color w:val="000000"/>
          <w:spacing w:val="-1"/>
          <w:w w:val="102"/>
          <w:sz w:val="28"/>
          <w:szCs w:val="28"/>
        </w:rPr>
        <w:tab/>
      </w:r>
      <w:r w:rsidR="00DF716B" w:rsidRPr="00712B11">
        <w:rPr>
          <w:b/>
          <w:bCs/>
          <w:color w:val="000000"/>
          <w:spacing w:val="-1"/>
          <w:w w:val="102"/>
          <w:sz w:val="28"/>
          <w:szCs w:val="28"/>
        </w:rPr>
        <w:tab/>
      </w:r>
      <w:r w:rsidR="00DF716B" w:rsidRPr="00712B11">
        <w:rPr>
          <w:b/>
          <w:bCs/>
          <w:color w:val="000000"/>
          <w:spacing w:val="-1"/>
          <w:w w:val="102"/>
          <w:sz w:val="28"/>
          <w:szCs w:val="28"/>
        </w:rPr>
        <w:tab/>
      </w:r>
      <w:r w:rsidR="00DF716B" w:rsidRPr="00712B11">
        <w:rPr>
          <w:b/>
          <w:bCs/>
          <w:color w:val="000000"/>
          <w:spacing w:val="-1"/>
          <w:w w:val="102"/>
          <w:sz w:val="28"/>
          <w:szCs w:val="28"/>
        </w:rPr>
        <w:tab/>
      </w:r>
      <w:r w:rsidR="007A704E">
        <w:rPr>
          <w:b/>
          <w:bCs/>
          <w:color w:val="000000"/>
          <w:spacing w:val="-1"/>
          <w:w w:val="102"/>
          <w:sz w:val="28"/>
          <w:szCs w:val="28"/>
        </w:rPr>
        <w:t>M</w:t>
      </w:r>
      <w:r w:rsidR="00D47216" w:rsidRPr="00712B11">
        <w:rPr>
          <w:b/>
          <w:bCs/>
          <w:color w:val="000000"/>
          <w:spacing w:val="-1"/>
          <w:w w:val="102"/>
          <w:sz w:val="28"/>
          <w:szCs w:val="28"/>
        </w:rPr>
        <w:t xml:space="preserve">r. </w:t>
      </w:r>
      <w:r w:rsidR="00A964A9">
        <w:rPr>
          <w:b/>
          <w:bCs/>
          <w:color w:val="000000"/>
          <w:spacing w:val="-1"/>
          <w:w w:val="102"/>
          <w:sz w:val="28"/>
          <w:szCs w:val="28"/>
        </w:rPr>
        <w:t>G</w:t>
      </w:r>
      <w:r w:rsidR="00DF716B" w:rsidRPr="00712B11">
        <w:rPr>
          <w:b/>
          <w:bCs/>
          <w:color w:val="000000"/>
          <w:spacing w:val="-1"/>
          <w:w w:val="102"/>
          <w:sz w:val="28"/>
          <w:szCs w:val="28"/>
        </w:rPr>
        <w:t>a</w:t>
      </w:r>
      <w:r w:rsidR="00A964A9">
        <w:rPr>
          <w:b/>
          <w:bCs/>
          <w:color w:val="000000"/>
          <w:spacing w:val="-1"/>
          <w:w w:val="102"/>
          <w:sz w:val="28"/>
          <w:szCs w:val="28"/>
        </w:rPr>
        <w:t>u</w:t>
      </w:r>
      <w:r w:rsidR="00DF716B" w:rsidRPr="00712B11">
        <w:rPr>
          <w:b/>
          <w:bCs/>
          <w:color w:val="000000"/>
          <w:spacing w:val="-1"/>
          <w:w w:val="102"/>
          <w:sz w:val="28"/>
          <w:szCs w:val="28"/>
        </w:rPr>
        <w:t>rav Kumar</w:t>
      </w:r>
    </w:p>
    <w:p w:rsidR="00DF716B" w:rsidRPr="00712B11" w:rsidRDefault="00DF716B" w:rsidP="000B39FD">
      <w:pPr>
        <w:widowControl w:val="0"/>
        <w:autoSpaceDE w:val="0"/>
        <w:autoSpaceDN w:val="0"/>
        <w:adjustRightInd w:val="0"/>
        <w:spacing w:after="0" w:line="360" w:lineRule="auto"/>
        <w:ind w:right="-35"/>
        <w:rPr>
          <w:b/>
          <w:bCs/>
          <w:color w:val="000000"/>
          <w:spacing w:val="-4"/>
          <w:sz w:val="28"/>
          <w:szCs w:val="28"/>
        </w:rPr>
      </w:pPr>
      <w:r w:rsidRPr="00712B11">
        <w:rPr>
          <w:b/>
          <w:bCs/>
          <w:color w:val="000000"/>
          <w:spacing w:val="-4"/>
          <w:sz w:val="28"/>
          <w:szCs w:val="28"/>
        </w:rPr>
        <w:t>REG. NO.</w:t>
      </w:r>
      <w:r w:rsidR="009E7448">
        <w:rPr>
          <w:b/>
          <w:bCs/>
          <w:color w:val="000000"/>
          <w:spacing w:val="-4"/>
          <w:sz w:val="28"/>
          <w:szCs w:val="28"/>
        </w:rPr>
        <w:t xml:space="preserve"> 11815937</w:t>
      </w:r>
      <w:r w:rsidRPr="00712B11">
        <w:rPr>
          <w:b/>
          <w:bCs/>
          <w:color w:val="000000"/>
          <w:spacing w:val="-4"/>
          <w:sz w:val="28"/>
          <w:szCs w:val="28"/>
        </w:rPr>
        <w:tab/>
      </w:r>
      <w:r w:rsidRPr="00712B11">
        <w:rPr>
          <w:b/>
          <w:bCs/>
          <w:color w:val="000000"/>
          <w:spacing w:val="-4"/>
          <w:sz w:val="28"/>
          <w:szCs w:val="28"/>
        </w:rPr>
        <w:tab/>
      </w:r>
      <w:r w:rsidRPr="00712B11">
        <w:rPr>
          <w:b/>
          <w:bCs/>
          <w:color w:val="000000"/>
          <w:spacing w:val="-4"/>
          <w:sz w:val="28"/>
          <w:szCs w:val="28"/>
        </w:rPr>
        <w:tab/>
      </w:r>
      <w:r w:rsidRPr="00712B11">
        <w:rPr>
          <w:b/>
          <w:bCs/>
          <w:color w:val="000000"/>
          <w:spacing w:val="-4"/>
          <w:sz w:val="28"/>
          <w:szCs w:val="28"/>
        </w:rPr>
        <w:tab/>
      </w:r>
      <w:r w:rsidRPr="00712B11">
        <w:rPr>
          <w:b/>
          <w:bCs/>
          <w:color w:val="000000"/>
          <w:spacing w:val="-4"/>
          <w:sz w:val="28"/>
          <w:szCs w:val="28"/>
        </w:rPr>
        <w:tab/>
      </w:r>
      <w:r w:rsidR="00712B11">
        <w:rPr>
          <w:b/>
          <w:bCs/>
          <w:color w:val="000000"/>
          <w:spacing w:val="-4"/>
          <w:sz w:val="28"/>
          <w:szCs w:val="28"/>
        </w:rPr>
        <w:tab/>
        <w:t xml:space="preserve">Designation: </w:t>
      </w:r>
      <w:r w:rsidR="00A964A9">
        <w:rPr>
          <w:b/>
          <w:bCs/>
          <w:color w:val="000000"/>
          <w:spacing w:val="-4"/>
          <w:sz w:val="28"/>
          <w:szCs w:val="28"/>
        </w:rPr>
        <w:t>Assistant Professor</w:t>
      </w:r>
    </w:p>
    <w:p w:rsidR="00DF716B" w:rsidRPr="00712B11" w:rsidRDefault="00DF716B" w:rsidP="00DF716B">
      <w:pPr>
        <w:widowControl w:val="0"/>
        <w:autoSpaceDE w:val="0"/>
        <w:autoSpaceDN w:val="0"/>
        <w:adjustRightInd w:val="0"/>
        <w:spacing w:after="0" w:line="360" w:lineRule="auto"/>
        <w:ind w:right="-35"/>
        <w:rPr>
          <w:b/>
          <w:bCs/>
          <w:color w:val="000000"/>
          <w:spacing w:val="-1"/>
          <w:w w:val="102"/>
          <w:sz w:val="28"/>
          <w:szCs w:val="28"/>
        </w:rPr>
      </w:pPr>
      <w:r w:rsidRPr="00712B11">
        <w:rPr>
          <w:b/>
          <w:bCs/>
          <w:color w:val="000000"/>
          <w:spacing w:val="-1"/>
          <w:w w:val="102"/>
          <w:sz w:val="28"/>
          <w:szCs w:val="28"/>
        </w:rPr>
        <w:t>Ab</w:t>
      </w:r>
      <w:r w:rsidR="009E7448">
        <w:rPr>
          <w:b/>
          <w:bCs/>
          <w:color w:val="000000"/>
          <w:spacing w:val="-1"/>
          <w:w w:val="102"/>
          <w:sz w:val="28"/>
          <w:szCs w:val="28"/>
        </w:rPr>
        <w:t>diweli Mohame</w:t>
      </w:r>
      <w:r w:rsidRPr="00712B11">
        <w:rPr>
          <w:b/>
          <w:bCs/>
          <w:color w:val="000000"/>
          <w:spacing w:val="-1"/>
          <w:w w:val="102"/>
          <w:sz w:val="28"/>
          <w:szCs w:val="28"/>
        </w:rPr>
        <w:t>d Farah</w:t>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p>
    <w:p w:rsidR="00DF716B" w:rsidRPr="00712B11" w:rsidRDefault="00DF716B" w:rsidP="00DF716B">
      <w:pPr>
        <w:widowControl w:val="0"/>
        <w:autoSpaceDE w:val="0"/>
        <w:autoSpaceDN w:val="0"/>
        <w:adjustRightInd w:val="0"/>
        <w:spacing w:after="0" w:line="360" w:lineRule="auto"/>
        <w:ind w:right="-35"/>
        <w:rPr>
          <w:b/>
          <w:bCs/>
          <w:color w:val="000000"/>
          <w:spacing w:val="-4"/>
          <w:sz w:val="28"/>
          <w:szCs w:val="28"/>
        </w:rPr>
      </w:pPr>
      <w:r w:rsidRPr="00712B11">
        <w:rPr>
          <w:b/>
          <w:bCs/>
          <w:color w:val="000000"/>
          <w:spacing w:val="-4"/>
          <w:sz w:val="28"/>
          <w:szCs w:val="28"/>
        </w:rPr>
        <w:t>REG. NO.</w:t>
      </w:r>
      <w:r w:rsidR="009E7448">
        <w:rPr>
          <w:b/>
          <w:bCs/>
          <w:color w:val="000000"/>
          <w:spacing w:val="-4"/>
          <w:sz w:val="28"/>
          <w:szCs w:val="28"/>
        </w:rPr>
        <w:t xml:space="preserve"> 11719176</w:t>
      </w:r>
      <w:r w:rsidRPr="00712B11">
        <w:rPr>
          <w:b/>
          <w:bCs/>
          <w:color w:val="000000"/>
          <w:spacing w:val="-4"/>
          <w:sz w:val="28"/>
          <w:szCs w:val="28"/>
        </w:rPr>
        <w:tab/>
      </w:r>
    </w:p>
    <w:p w:rsidR="00DF716B" w:rsidRPr="00712B11" w:rsidRDefault="00DF716B" w:rsidP="00DF716B">
      <w:pPr>
        <w:widowControl w:val="0"/>
        <w:autoSpaceDE w:val="0"/>
        <w:autoSpaceDN w:val="0"/>
        <w:adjustRightInd w:val="0"/>
        <w:spacing w:after="0" w:line="360" w:lineRule="auto"/>
        <w:ind w:right="-35"/>
        <w:rPr>
          <w:b/>
          <w:bCs/>
          <w:color w:val="000000"/>
          <w:spacing w:val="-1"/>
          <w:w w:val="102"/>
          <w:sz w:val="28"/>
          <w:szCs w:val="28"/>
        </w:rPr>
      </w:pPr>
      <w:r w:rsidRPr="00712B11">
        <w:rPr>
          <w:b/>
          <w:bCs/>
          <w:color w:val="000000"/>
          <w:spacing w:val="-1"/>
          <w:w w:val="102"/>
          <w:sz w:val="28"/>
          <w:szCs w:val="28"/>
        </w:rPr>
        <w:t>Hikmatullah Nasiri</w:t>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p>
    <w:p w:rsidR="00DF716B" w:rsidRPr="00712B11" w:rsidRDefault="00DF716B" w:rsidP="00DF716B">
      <w:pPr>
        <w:widowControl w:val="0"/>
        <w:autoSpaceDE w:val="0"/>
        <w:autoSpaceDN w:val="0"/>
        <w:adjustRightInd w:val="0"/>
        <w:spacing w:after="0" w:line="360" w:lineRule="auto"/>
        <w:ind w:right="-35"/>
        <w:rPr>
          <w:b/>
          <w:bCs/>
          <w:color w:val="000000"/>
          <w:spacing w:val="-4"/>
          <w:sz w:val="28"/>
          <w:szCs w:val="28"/>
        </w:rPr>
      </w:pPr>
      <w:r w:rsidRPr="00712B11">
        <w:rPr>
          <w:b/>
          <w:bCs/>
          <w:color w:val="000000"/>
          <w:spacing w:val="-4"/>
          <w:sz w:val="28"/>
          <w:szCs w:val="28"/>
        </w:rPr>
        <w:t>REG. NO. 11816103</w:t>
      </w:r>
      <w:r w:rsidRPr="00712B11">
        <w:rPr>
          <w:b/>
          <w:bCs/>
          <w:color w:val="000000"/>
          <w:spacing w:val="-4"/>
          <w:sz w:val="28"/>
          <w:szCs w:val="28"/>
        </w:rPr>
        <w:tab/>
      </w:r>
    </w:p>
    <w:p w:rsidR="00DF716B" w:rsidRPr="00712B11" w:rsidRDefault="00DF716B" w:rsidP="00DF716B">
      <w:pPr>
        <w:widowControl w:val="0"/>
        <w:autoSpaceDE w:val="0"/>
        <w:autoSpaceDN w:val="0"/>
        <w:adjustRightInd w:val="0"/>
        <w:spacing w:line="360" w:lineRule="auto"/>
        <w:ind w:right="-35"/>
        <w:jc w:val="center"/>
        <w:rPr>
          <w:b/>
          <w:bCs/>
          <w:color w:val="000000"/>
          <w:spacing w:val="-4"/>
          <w:sz w:val="28"/>
          <w:szCs w:val="28"/>
        </w:rPr>
      </w:pPr>
      <w:r w:rsidRPr="00712B11">
        <w:rPr>
          <w:b/>
          <w:bCs/>
          <w:color w:val="000000"/>
          <w:spacing w:val="-4"/>
          <w:sz w:val="28"/>
          <w:szCs w:val="28"/>
        </w:rPr>
        <w:t>LOVELY FACULTY OF TECHNOLOGY &amp; SCIENCES</w:t>
      </w:r>
    </w:p>
    <w:p w:rsidR="00DF716B" w:rsidRPr="00712B11" w:rsidRDefault="00DF716B" w:rsidP="00DF716B">
      <w:pPr>
        <w:widowControl w:val="0"/>
        <w:autoSpaceDE w:val="0"/>
        <w:autoSpaceDN w:val="0"/>
        <w:adjustRightInd w:val="0"/>
        <w:spacing w:line="360" w:lineRule="auto"/>
        <w:ind w:right="-35"/>
        <w:jc w:val="center"/>
        <w:rPr>
          <w:b/>
          <w:bCs/>
          <w:color w:val="000000"/>
          <w:spacing w:val="-4"/>
          <w:sz w:val="28"/>
          <w:szCs w:val="28"/>
        </w:rPr>
      </w:pPr>
      <w:r w:rsidRPr="00712B11">
        <w:rPr>
          <w:b/>
          <w:bCs/>
          <w:color w:val="000000"/>
          <w:spacing w:val="-4"/>
          <w:sz w:val="28"/>
          <w:szCs w:val="28"/>
        </w:rPr>
        <w:t>LOVELY PROFESSIONAL UNIVERSITY</w:t>
      </w:r>
    </w:p>
    <w:p w:rsidR="00DF716B" w:rsidRPr="00712B11" w:rsidRDefault="00DF716B" w:rsidP="00DF716B">
      <w:pPr>
        <w:spacing w:after="0" w:line="360" w:lineRule="auto"/>
        <w:jc w:val="center"/>
        <w:rPr>
          <w:b/>
          <w:bCs/>
          <w:color w:val="000000"/>
          <w:spacing w:val="-4"/>
          <w:sz w:val="28"/>
          <w:szCs w:val="28"/>
        </w:rPr>
      </w:pPr>
      <w:r w:rsidRPr="00712B11">
        <w:rPr>
          <w:b/>
          <w:bCs/>
          <w:color w:val="000000"/>
          <w:spacing w:val="-4"/>
          <w:sz w:val="28"/>
          <w:szCs w:val="28"/>
        </w:rPr>
        <w:t>PUNJAB</w:t>
      </w:r>
    </w:p>
    <w:p w:rsidR="00471416" w:rsidRDefault="00DF716B" w:rsidP="00CB56A9">
      <w:pPr>
        <w:spacing w:after="0" w:line="360" w:lineRule="auto"/>
        <w:jc w:val="center"/>
        <w:rPr>
          <w:b/>
          <w:bCs/>
          <w:color w:val="000000"/>
          <w:spacing w:val="-4"/>
          <w:sz w:val="28"/>
          <w:szCs w:val="28"/>
        </w:rPr>
      </w:pPr>
      <w:r w:rsidRPr="00712B11">
        <w:rPr>
          <w:b/>
          <w:bCs/>
          <w:color w:val="000000"/>
          <w:spacing w:val="-4"/>
          <w:sz w:val="28"/>
          <w:szCs w:val="28"/>
        </w:rPr>
        <w:t>[March-April 2019]</w:t>
      </w:r>
    </w:p>
    <w:p w:rsidR="00C162AE" w:rsidRPr="00CB56A9" w:rsidRDefault="00C162AE" w:rsidP="00CB56A9">
      <w:pPr>
        <w:spacing w:after="0" w:line="360" w:lineRule="auto"/>
        <w:jc w:val="center"/>
        <w:rPr>
          <w:b/>
          <w:bCs/>
          <w:color w:val="000000"/>
          <w:spacing w:val="-4"/>
          <w:sz w:val="28"/>
          <w:szCs w:val="28"/>
        </w:rPr>
      </w:pPr>
    </w:p>
    <w:tbl>
      <w:tblPr>
        <w:tblW w:w="0" w:type="auto"/>
        <w:tblCellMar>
          <w:left w:w="0" w:type="dxa"/>
          <w:right w:w="0" w:type="dxa"/>
        </w:tblCellMar>
        <w:tblLook w:val="0000" w:firstRow="0" w:lastRow="0" w:firstColumn="0" w:lastColumn="0" w:noHBand="0" w:noVBand="0"/>
      </w:tblPr>
      <w:tblGrid>
        <w:gridCol w:w="37"/>
        <w:gridCol w:w="6"/>
        <w:gridCol w:w="6"/>
        <w:gridCol w:w="6"/>
        <w:gridCol w:w="6"/>
        <w:gridCol w:w="6"/>
        <w:gridCol w:w="17"/>
        <w:gridCol w:w="1298"/>
        <w:gridCol w:w="118"/>
        <w:gridCol w:w="62"/>
        <w:gridCol w:w="80"/>
        <w:gridCol w:w="19"/>
        <w:gridCol w:w="412"/>
        <w:gridCol w:w="100"/>
        <w:gridCol w:w="189"/>
        <w:gridCol w:w="81"/>
        <w:gridCol w:w="81"/>
        <w:gridCol w:w="81"/>
        <w:gridCol w:w="139"/>
        <w:gridCol w:w="14"/>
        <w:gridCol w:w="560"/>
        <w:gridCol w:w="99"/>
        <w:gridCol w:w="179"/>
        <w:gridCol w:w="123"/>
        <w:gridCol w:w="267"/>
        <w:gridCol w:w="99"/>
        <w:gridCol w:w="774"/>
        <w:gridCol w:w="340"/>
        <w:gridCol w:w="99"/>
        <w:gridCol w:w="183"/>
        <w:gridCol w:w="100"/>
        <w:gridCol w:w="1156"/>
        <w:gridCol w:w="99"/>
        <w:gridCol w:w="60"/>
        <w:gridCol w:w="256"/>
        <w:gridCol w:w="103"/>
        <w:gridCol w:w="701"/>
        <w:gridCol w:w="99"/>
        <w:gridCol w:w="67"/>
        <w:gridCol w:w="99"/>
        <w:gridCol w:w="230"/>
        <w:gridCol w:w="103"/>
        <w:gridCol w:w="1442"/>
        <w:gridCol w:w="261"/>
        <w:gridCol w:w="17"/>
        <w:gridCol w:w="49"/>
      </w:tblGrid>
      <w:tr w:rsidR="00471416" w:rsidTr="002D1725">
        <w:trPr>
          <w:trHeight w:val="127"/>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8"/>
        </w:trPr>
        <w:tc>
          <w:tcPr>
            <w:tcW w:w="37" w:type="dxa"/>
            <w:gridSpan w:val="17"/>
            <w:vMerge w:val="restart"/>
            <w:tcBorders>
              <w:top w:val="nil"/>
              <w:left w:val="nil"/>
              <w:bottom w:val="nil"/>
            </w:tcBorders>
            <w:tcMar>
              <w:top w:w="0" w:type="dxa"/>
              <w:left w:w="0" w:type="dxa"/>
              <w:bottom w:w="0" w:type="dxa"/>
              <w:right w:w="0" w:type="dxa"/>
            </w:tcMar>
          </w:tcPr>
          <w:p w:rsidR="00471416" w:rsidRDefault="00471416" w:rsidP="002D1725">
            <w:pPr>
              <w:spacing w:after="0" w:line="240" w:lineRule="auto"/>
            </w:pPr>
            <w:r w:rsidRPr="0033148E">
              <w:rPr>
                <w:noProof/>
              </w:rPr>
              <w:drawing>
                <wp:inline distT="0" distB="0" distL="0" distR="0">
                  <wp:extent cx="144780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781050"/>
                          </a:xfrm>
                          <a:prstGeom prst="rect">
                            <a:avLst/>
                          </a:prstGeom>
                          <a:noFill/>
                          <a:ln>
                            <a:noFill/>
                          </a:ln>
                        </pic:spPr>
                      </pic:pic>
                    </a:graphicData>
                  </a:graphic>
                </wp:inline>
              </w:drawing>
            </w: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292"/>
        </w:trPr>
        <w:tc>
          <w:tcPr>
            <w:tcW w:w="37" w:type="dxa"/>
            <w:gridSpan w:val="17"/>
            <w:vMerge/>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gridSpan w:val="9"/>
          </w:tcPr>
          <w:tbl>
            <w:tblPr>
              <w:tblW w:w="0" w:type="auto"/>
              <w:tblCellMar>
                <w:left w:w="0" w:type="dxa"/>
                <w:right w:w="0" w:type="dxa"/>
              </w:tblCellMar>
              <w:tblLook w:val="0000" w:firstRow="0" w:lastRow="0" w:firstColumn="0" w:lastColumn="0" w:noHBand="0" w:noVBand="0"/>
            </w:tblPr>
            <w:tblGrid>
              <w:gridCol w:w="2455"/>
            </w:tblGrid>
            <w:tr w:rsidR="00471416" w:rsidTr="002D1725">
              <w:trPr>
                <w:trHeight w:val="214"/>
              </w:trPr>
              <w:tc>
                <w:tcPr>
                  <w:tcW w:w="2459"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TOPIC APPROVAL PERFORMA</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35"/>
        </w:trPr>
        <w:tc>
          <w:tcPr>
            <w:tcW w:w="37" w:type="dxa"/>
            <w:gridSpan w:val="17"/>
            <w:vMerge/>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59"/>
        </w:trPr>
        <w:tc>
          <w:tcPr>
            <w:tcW w:w="37" w:type="dxa"/>
            <w:gridSpan w:val="17"/>
            <w:vMerge/>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gridSpan w:val="25"/>
          </w:tcPr>
          <w:tbl>
            <w:tblPr>
              <w:tblW w:w="0" w:type="auto"/>
              <w:tblCellMar>
                <w:left w:w="0" w:type="dxa"/>
                <w:right w:w="0" w:type="dxa"/>
              </w:tblCellMar>
              <w:tblLook w:val="0000" w:firstRow="0" w:lastRow="0" w:firstColumn="0" w:lastColumn="0" w:noHBand="0" w:noVBand="0"/>
            </w:tblPr>
            <w:tblGrid>
              <w:gridCol w:w="7516"/>
            </w:tblGrid>
            <w:tr w:rsidR="00471416" w:rsidTr="002D1725">
              <w:trPr>
                <w:trHeight w:val="282"/>
              </w:trPr>
              <w:tc>
                <w:tcPr>
                  <w:tcW w:w="7530"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School of Computer Application (SCA)</w:t>
                  </w:r>
                </w:p>
              </w:tc>
            </w:tr>
          </w:tbl>
          <w:p w:rsidR="00471416" w:rsidRDefault="00471416" w:rsidP="002D1725">
            <w:pPr>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16"/>
        </w:trPr>
        <w:tc>
          <w:tcPr>
            <w:tcW w:w="37" w:type="dxa"/>
            <w:gridSpan w:val="17"/>
            <w:vMerge/>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
        </w:trPr>
        <w:tc>
          <w:tcPr>
            <w:tcW w:w="37" w:type="dxa"/>
            <w:gridSpan w:val="17"/>
            <w:vMerge/>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gridSpan w:val="3"/>
            <w:vMerge w:val="restart"/>
          </w:tcPr>
          <w:tbl>
            <w:tblPr>
              <w:tblW w:w="0" w:type="auto"/>
              <w:tblCellMar>
                <w:left w:w="0" w:type="dxa"/>
                <w:right w:w="0" w:type="dxa"/>
              </w:tblCellMar>
              <w:tblLook w:val="0000" w:firstRow="0" w:lastRow="0" w:firstColumn="0" w:lastColumn="0" w:noHBand="0" w:noVBand="0"/>
            </w:tblPr>
            <w:tblGrid>
              <w:gridCol w:w="838"/>
            </w:tblGrid>
            <w:tr w:rsidR="00471416" w:rsidTr="002D1725">
              <w:trPr>
                <w:trHeight w:val="282"/>
              </w:trPr>
              <w:tc>
                <w:tcPr>
                  <w:tcW w:w="839"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Program :</w:t>
                  </w:r>
                </w:p>
              </w:tc>
            </w:tr>
          </w:tbl>
          <w:p w:rsidR="00471416" w:rsidRDefault="00471416" w:rsidP="002D1725">
            <w:pPr>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05"/>
        </w:trPr>
        <w:tc>
          <w:tcPr>
            <w:tcW w:w="37" w:type="dxa"/>
            <w:gridSpan w:val="17"/>
            <w:vMerge/>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gridSpan w:val="3"/>
            <w:vMerge/>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gridSpan w:val="21"/>
            <w:vMerge w:val="restart"/>
          </w:tcPr>
          <w:tbl>
            <w:tblPr>
              <w:tblW w:w="0" w:type="auto"/>
              <w:tblCellMar>
                <w:left w:w="0" w:type="dxa"/>
                <w:right w:w="0" w:type="dxa"/>
              </w:tblCellMar>
              <w:tblLook w:val="0000" w:firstRow="0" w:lastRow="0" w:firstColumn="0" w:lastColumn="0" w:noHBand="0" w:noVBand="0"/>
            </w:tblPr>
            <w:tblGrid>
              <w:gridCol w:w="6555"/>
            </w:tblGrid>
            <w:tr w:rsidR="00471416" w:rsidTr="002D1725">
              <w:trPr>
                <w:trHeight w:val="282"/>
              </w:trPr>
              <w:tc>
                <w:tcPr>
                  <w:tcW w:w="6567"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P22A-NN3::B.Sc. (Computer Science)</w:t>
                  </w:r>
                </w:p>
              </w:tc>
            </w:tr>
          </w:tbl>
          <w:p w:rsidR="00471416" w:rsidRDefault="00471416" w:rsidP="002D1725">
            <w:pPr>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51"/>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gridSpan w:val="3"/>
            <w:vMerge/>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gridSpan w:val="21"/>
            <w:vMerge/>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42"/>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59"/>
        </w:trPr>
        <w:tc>
          <w:tcPr>
            <w:tcW w:w="37" w:type="dxa"/>
          </w:tcPr>
          <w:p w:rsidR="00471416" w:rsidRDefault="00471416" w:rsidP="002D1725">
            <w:pPr>
              <w:pStyle w:val="EmptyCellLayoutStyle"/>
              <w:spacing w:after="0" w:line="240" w:lineRule="auto"/>
            </w:pPr>
          </w:p>
        </w:tc>
        <w:tc>
          <w:tcPr>
            <w:tcW w:w="3" w:type="dxa"/>
            <w:gridSpan w:val="7"/>
          </w:tcPr>
          <w:tbl>
            <w:tblPr>
              <w:tblW w:w="0" w:type="auto"/>
              <w:tblCellMar>
                <w:left w:w="0" w:type="dxa"/>
                <w:right w:w="0" w:type="dxa"/>
              </w:tblCellMar>
              <w:tblLook w:val="0000" w:firstRow="0" w:lastRow="0" w:firstColumn="0" w:lastColumn="0" w:noHBand="0" w:noVBand="0"/>
            </w:tblPr>
            <w:tblGrid>
              <w:gridCol w:w="1334"/>
            </w:tblGrid>
            <w:tr w:rsidR="00471416" w:rsidTr="002D1725">
              <w:trPr>
                <w:trHeight w:val="282"/>
              </w:trPr>
              <w:tc>
                <w:tcPr>
                  <w:tcW w:w="1334"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COURSE CODE :</w:t>
                  </w:r>
                </w:p>
              </w:tc>
            </w:tr>
          </w:tbl>
          <w:p w:rsidR="00471416" w:rsidRDefault="00471416" w:rsidP="002D1725">
            <w:pPr>
              <w:spacing w:after="0" w:line="240" w:lineRule="auto"/>
            </w:pPr>
          </w:p>
        </w:tc>
        <w:tc>
          <w:tcPr>
            <w:tcW w:w="118" w:type="dxa"/>
          </w:tcPr>
          <w:p w:rsidR="00471416" w:rsidRDefault="00471416" w:rsidP="002D1725">
            <w:pPr>
              <w:pStyle w:val="EmptyCellLayoutStyle"/>
              <w:spacing w:after="0" w:line="240" w:lineRule="auto"/>
            </w:pPr>
          </w:p>
        </w:tc>
        <w:tc>
          <w:tcPr>
            <w:tcW w:w="62" w:type="dxa"/>
            <w:gridSpan w:val="12"/>
          </w:tcPr>
          <w:tbl>
            <w:tblPr>
              <w:tblW w:w="0" w:type="auto"/>
              <w:tblCellMar>
                <w:left w:w="0" w:type="dxa"/>
                <w:right w:w="0" w:type="dxa"/>
              </w:tblCellMar>
              <w:tblLook w:val="0000" w:firstRow="0" w:lastRow="0" w:firstColumn="0" w:lastColumn="0" w:noHBand="0" w:noVBand="0"/>
            </w:tblPr>
            <w:tblGrid>
              <w:gridCol w:w="1818"/>
            </w:tblGrid>
            <w:tr w:rsidR="00471416" w:rsidTr="002D1725">
              <w:trPr>
                <w:trHeight w:val="282"/>
              </w:trPr>
              <w:tc>
                <w:tcPr>
                  <w:tcW w:w="1825"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CAP349</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179" w:type="dxa"/>
            <w:gridSpan w:val="6"/>
          </w:tcPr>
          <w:tbl>
            <w:tblPr>
              <w:tblW w:w="0" w:type="auto"/>
              <w:tblCellMar>
                <w:left w:w="0" w:type="dxa"/>
                <w:right w:w="0" w:type="dxa"/>
              </w:tblCellMar>
              <w:tblLook w:val="0000" w:firstRow="0" w:lastRow="0" w:firstColumn="0" w:lastColumn="0" w:noHBand="0" w:noVBand="0"/>
            </w:tblPr>
            <w:tblGrid>
              <w:gridCol w:w="1782"/>
            </w:tblGrid>
            <w:tr w:rsidR="00471416" w:rsidTr="002D1725">
              <w:trPr>
                <w:trHeight w:val="282"/>
              </w:trPr>
              <w:tc>
                <w:tcPr>
                  <w:tcW w:w="1784"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REGULAR/BACKLOG :</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183" w:type="dxa"/>
            <w:gridSpan w:val="3"/>
          </w:tcPr>
          <w:tbl>
            <w:tblPr>
              <w:tblW w:w="0" w:type="auto"/>
              <w:tblCellMar>
                <w:left w:w="0" w:type="dxa"/>
                <w:right w:w="0" w:type="dxa"/>
              </w:tblCellMar>
              <w:tblLook w:val="0000" w:firstRow="0" w:lastRow="0" w:firstColumn="0" w:lastColumn="0" w:noHBand="0" w:noVBand="0"/>
            </w:tblPr>
            <w:tblGrid>
              <w:gridCol w:w="1439"/>
            </w:tblGrid>
            <w:tr w:rsidR="00471416" w:rsidTr="002D1725">
              <w:trPr>
                <w:trHeight w:val="282"/>
              </w:trPr>
              <w:tc>
                <w:tcPr>
                  <w:tcW w:w="1440"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Regular</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gridSpan w:val="7"/>
          </w:tcPr>
          <w:tbl>
            <w:tblPr>
              <w:tblW w:w="0" w:type="auto"/>
              <w:tblCellMar>
                <w:left w:w="0" w:type="dxa"/>
                <w:right w:w="0" w:type="dxa"/>
              </w:tblCellMar>
              <w:tblLook w:val="0000" w:firstRow="0" w:lastRow="0" w:firstColumn="0" w:lastColumn="0" w:noHBand="0" w:noVBand="0"/>
            </w:tblPr>
            <w:tblGrid>
              <w:gridCol w:w="1555"/>
            </w:tblGrid>
            <w:tr w:rsidR="00471416" w:rsidTr="002D1725">
              <w:trPr>
                <w:trHeight w:val="282"/>
              </w:trPr>
              <w:tc>
                <w:tcPr>
                  <w:tcW w:w="1559"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 xml:space="preserve">GROUP NUMBER : </w:t>
                  </w:r>
                </w:p>
              </w:tc>
            </w:tr>
          </w:tbl>
          <w:p w:rsidR="00471416" w:rsidRDefault="00471416" w:rsidP="002D1725">
            <w:pPr>
              <w:spacing w:after="0" w:line="240" w:lineRule="auto"/>
            </w:pPr>
          </w:p>
        </w:tc>
        <w:tc>
          <w:tcPr>
            <w:tcW w:w="103" w:type="dxa"/>
          </w:tcPr>
          <w:p w:rsidR="00471416" w:rsidRDefault="00471416" w:rsidP="002D1725">
            <w:pPr>
              <w:pStyle w:val="EmptyCellLayoutStyle"/>
              <w:spacing w:after="0" w:line="240" w:lineRule="auto"/>
            </w:pPr>
          </w:p>
        </w:tc>
        <w:tc>
          <w:tcPr>
            <w:tcW w:w="1442" w:type="dxa"/>
            <w:gridSpan w:val="2"/>
          </w:tcPr>
          <w:tbl>
            <w:tblPr>
              <w:tblW w:w="0" w:type="auto"/>
              <w:tblCellMar>
                <w:left w:w="0" w:type="dxa"/>
                <w:right w:w="0" w:type="dxa"/>
              </w:tblCellMar>
              <w:tblLook w:val="0000" w:firstRow="0" w:lastRow="0" w:firstColumn="0" w:lastColumn="0" w:noHBand="0" w:noVBand="0"/>
            </w:tblPr>
            <w:tblGrid>
              <w:gridCol w:w="1703"/>
            </w:tblGrid>
            <w:tr w:rsidR="00471416" w:rsidTr="002D1725">
              <w:trPr>
                <w:trHeight w:val="282"/>
              </w:trPr>
              <w:tc>
                <w:tcPr>
                  <w:tcW w:w="1703"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CARGC0114</w:t>
                  </w:r>
                </w:p>
              </w:tc>
            </w:tr>
          </w:tbl>
          <w:p w:rsidR="00471416" w:rsidRDefault="00471416" w:rsidP="002D1725">
            <w:pPr>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80"/>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59"/>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gridSpan w:val="4"/>
          </w:tcPr>
          <w:tbl>
            <w:tblPr>
              <w:tblW w:w="0" w:type="auto"/>
              <w:tblCellMar>
                <w:left w:w="0" w:type="dxa"/>
                <w:right w:w="0" w:type="dxa"/>
              </w:tblCellMar>
              <w:tblLook w:val="0000" w:firstRow="0" w:lastRow="0" w:firstColumn="0" w:lastColumn="0" w:noHBand="0" w:noVBand="0"/>
            </w:tblPr>
            <w:tblGrid>
              <w:gridCol w:w="1495"/>
            </w:tblGrid>
            <w:tr w:rsidR="00471416" w:rsidTr="002D1725">
              <w:trPr>
                <w:trHeight w:val="282"/>
              </w:trPr>
              <w:tc>
                <w:tcPr>
                  <w:tcW w:w="1497"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Supervisor Name</w:t>
                  </w:r>
                  <w:r>
                    <w:rPr>
                      <w:rFonts w:ascii="Calibri" w:eastAsia="Calibri" w:hAnsi="Calibri"/>
                      <w:color w:val="000000"/>
                      <w:sz w:val="18"/>
                    </w:rPr>
                    <w:t xml:space="preserve"> :</w:t>
                  </w:r>
                </w:p>
              </w:tc>
            </w:tr>
          </w:tbl>
          <w:p w:rsidR="00471416" w:rsidRDefault="00471416" w:rsidP="002D1725">
            <w:pPr>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gridSpan w:val="9"/>
          </w:tcPr>
          <w:tbl>
            <w:tblPr>
              <w:tblW w:w="0" w:type="auto"/>
              <w:tblCellMar>
                <w:left w:w="0" w:type="dxa"/>
                <w:right w:w="0" w:type="dxa"/>
              </w:tblCellMar>
              <w:tblLook w:val="0000" w:firstRow="0" w:lastRow="0" w:firstColumn="0" w:lastColumn="0" w:noHBand="0" w:noVBand="0"/>
            </w:tblPr>
            <w:tblGrid>
              <w:gridCol w:w="1657"/>
            </w:tblGrid>
            <w:tr w:rsidR="00471416" w:rsidTr="002D1725">
              <w:trPr>
                <w:trHeight w:val="282"/>
              </w:trPr>
              <w:tc>
                <w:tcPr>
                  <w:tcW w:w="1662"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Gaurav Kumar</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179" w:type="dxa"/>
            <w:gridSpan w:val="3"/>
          </w:tcPr>
          <w:tbl>
            <w:tblPr>
              <w:tblW w:w="0" w:type="auto"/>
              <w:tblCellMar>
                <w:left w:w="0" w:type="dxa"/>
                <w:right w:w="0" w:type="dxa"/>
              </w:tblCellMar>
              <w:tblLook w:val="0000" w:firstRow="0" w:lastRow="0" w:firstColumn="0" w:lastColumn="0" w:noHBand="0" w:noVBand="0"/>
            </w:tblPr>
            <w:tblGrid>
              <w:gridCol w:w="569"/>
            </w:tblGrid>
            <w:tr w:rsidR="00471416" w:rsidTr="002D1725">
              <w:trPr>
                <w:trHeight w:val="282"/>
              </w:trPr>
              <w:tc>
                <w:tcPr>
                  <w:tcW w:w="569"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UID :</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774" w:type="dxa"/>
            <w:gridSpan w:val="6"/>
          </w:tcPr>
          <w:tbl>
            <w:tblPr>
              <w:tblW w:w="0" w:type="auto"/>
              <w:tblCellMar>
                <w:left w:w="0" w:type="dxa"/>
                <w:right w:w="0" w:type="dxa"/>
              </w:tblCellMar>
              <w:tblLook w:val="0000" w:firstRow="0" w:lastRow="0" w:firstColumn="0" w:lastColumn="0" w:noHBand="0" w:noVBand="0"/>
            </w:tblPr>
            <w:tblGrid>
              <w:gridCol w:w="2652"/>
            </w:tblGrid>
            <w:tr w:rsidR="00471416" w:rsidTr="002D1725">
              <w:trPr>
                <w:trHeight w:val="282"/>
              </w:trPr>
              <w:tc>
                <w:tcPr>
                  <w:tcW w:w="2655"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20323</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gridSpan w:val="5"/>
          </w:tcPr>
          <w:tbl>
            <w:tblPr>
              <w:tblW w:w="0" w:type="auto"/>
              <w:tblCellMar>
                <w:left w:w="0" w:type="dxa"/>
                <w:right w:w="0" w:type="dxa"/>
              </w:tblCellMar>
              <w:tblLook w:val="0000" w:firstRow="0" w:lastRow="0" w:firstColumn="0" w:lastColumn="0" w:noHBand="0" w:noVBand="0"/>
            </w:tblPr>
            <w:tblGrid>
              <w:gridCol w:w="1226"/>
            </w:tblGrid>
            <w:tr w:rsidR="00471416" w:rsidTr="002D1725">
              <w:trPr>
                <w:trHeight w:val="282"/>
              </w:trPr>
              <w:tc>
                <w:tcPr>
                  <w:tcW w:w="1229"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 xml:space="preserve">Designation : </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230" w:type="dxa"/>
            <w:gridSpan w:val="4"/>
          </w:tcPr>
          <w:tbl>
            <w:tblPr>
              <w:tblW w:w="0" w:type="auto"/>
              <w:tblCellMar>
                <w:left w:w="0" w:type="dxa"/>
                <w:right w:w="0" w:type="dxa"/>
              </w:tblCellMar>
              <w:tblLook w:val="0000" w:firstRow="0" w:lastRow="0" w:firstColumn="0" w:lastColumn="0" w:noHBand="0" w:noVBand="0"/>
            </w:tblPr>
            <w:tblGrid>
              <w:gridCol w:w="2036"/>
            </w:tblGrid>
            <w:tr w:rsidR="00471416" w:rsidTr="002D1725">
              <w:trPr>
                <w:trHeight w:val="282"/>
              </w:trPr>
              <w:tc>
                <w:tcPr>
                  <w:tcW w:w="2037"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Assistant Professor</w:t>
                  </w:r>
                </w:p>
              </w:tc>
            </w:tr>
          </w:tbl>
          <w:p w:rsidR="00471416" w:rsidRDefault="00471416" w:rsidP="002D1725">
            <w:pPr>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64"/>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38"/>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gridSpan w:val="4"/>
            <w:vMerge w:val="restart"/>
          </w:tcPr>
          <w:tbl>
            <w:tblPr>
              <w:tblW w:w="0" w:type="auto"/>
              <w:tblCellMar>
                <w:left w:w="0" w:type="dxa"/>
                <w:right w:w="0" w:type="dxa"/>
              </w:tblCellMar>
              <w:tblLook w:val="0000" w:firstRow="0" w:lastRow="0" w:firstColumn="0" w:lastColumn="0" w:noHBand="0" w:noVBand="0"/>
            </w:tblPr>
            <w:tblGrid>
              <w:gridCol w:w="1495"/>
            </w:tblGrid>
            <w:tr w:rsidR="00471416" w:rsidTr="002D1725">
              <w:trPr>
                <w:trHeight w:val="282"/>
              </w:trPr>
              <w:tc>
                <w:tcPr>
                  <w:tcW w:w="1497"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Qualification :</w:t>
                  </w:r>
                </w:p>
              </w:tc>
            </w:tr>
          </w:tbl>
          <w:p w:rsidR="00471416" w:rsidRDefault="00471416" w:rsidP="002D1725">
            <w:pPr>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gridSpan w:val="15"/>
          </w:tcPr>
          <w:tbl>
            <w:tblPr>
              <w:tblW w:w="0" w:type="auto"/>
              <w:tblCellMar>
                <w:left w:w="0" w:type="dxa"/>
                <w:right w:w="0" w:type="dxa"/>
              </w:tblCellMar>
              <w:tblLook w:val="0000" w:firstRow="0" w:lastRow="0" w:firstColumn="0" w:lastColumn="0" w:noHBand="0" w:noVBand="0"/>
            </w:tblPr>
            <w:tblGrid>
              <w:gridCol w:w="3198"/>
            </w:tblGrid>
            <w:tr w:rsidR="00471416" w:rsidTr="002D1725">
              <w:trPr>
                <w:trHeight w:val="260"/>
              </w:trPr>
              <w:tc>
                <w:tcPr>
                  <w:tcW w:w="3207" w:type="dxa"/>
                  <w:tcBorders>
                    <w:top w:val="nil"/>
                    <w:left w:val="nil"/>
                    <w:bottom w:val="nil"/>
                    <w:right w:val="nil"/>
                  </w:tcBorders>
                  <w:tcMar>
                    <w:top w:w="39" w:type="dxa"/>
                    <w:left w:w="39" w:type="dxa"/>
                    <w:bottom w:w="39" w:type="dxa"/>
                    <w:right w:w="39" w:type="dxa"/>
                  </w:tcMar>
                </w:tcPr>
                <w:p w:rsidR="00471416" w:rsidRDefault="00471416" w:rsidP="00CB56A9">
                  <w:pPr>
                    <w:spacing w:after="0" w:line="240" w:lineRule="auto"/>
                  </w:pPr>
                  <w:r>
                    <w:rPr>
                      <w:rFonts w:ascii="Calibri" w:eastAsia="Calibri" w:hAnsi="Calibri"/>
                      <w:color w:val="000000"/>
                      <w:sz w:val="18"/>
                    </w:rPr>
                    <w:t>_______</w:t>
                  </w:r>
                  <w:r w:rsidR="00CB56A9" w:rsidRPr="003A3964">
                    <w:rPr>
                      <w:rFonts w:ascii="Calibri" w:eastAsia="Calibri" w:hAnsi="Calibri"/>
                      <w:color w:val="000000"/>
                      <w:sz w:val="18"/>
                      <w:u w:val="single"/>
                    </w:rPr>
                    <w:t xml:space="preserve"> MCA M.T</w:t>
                  </w:r>
                  <w:r w:rsidR="00CB56A9">
                    <w:rPr>
                      <w:rFonts w:ascii="Calibri" w:eastAsia="Calibri" w:hAnsi="Calibri"/>
                      <w:color w:val="000000"/>
                      <w:sz w:val="18"/>
                      <w:u w:val="single"/>
                    </w:rPr>
                    <w:t>ECH M.PHIL</w:t>
                  </w:r>
                  <w:r>
                    <w:rPr>
                      <w:rFonts w:ascii="Calibri" w:eastAsia="Calibri" w:hAnsi="Calibri"/>
                      <w:color w:val="000000"/>
                      <w:sz w:val="18"/>
                    </w:rPr>
                    <w:t>________</w:t>
                  </w:r>
                </w:p>
              </w:tc>
            </w:tr>
          </w:tbl>
          <w:p w:rsidR="00471416" w:rsidRDefault="00471416" w:rsidP="002D1725">
            <w:pPr>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gridSpan w:val="6"/>
            <w:vMerge w:val="restart"/>
          </w:tcPr>
          <w:tbl>
            <w:tblPr>
              <w:tblW w:w="0" w:type="auto"/>
              <w:tblCellMar>
                <w:left w:w="0" w:type="dxa"/>
                <w:right w:w="0" w:type="dxa"/>
              </w:tblCellMar>
              <w:tblLook w:val="0000" w:firstRow="0" w:lastRow="0" w:firstColumn="0" w:lastColumn="0" w:noHBand="0" w:noVBand="0"/>
            </w:tblPr>
            <w:tblGrid>
              <w:gridCol w:w="1854"/>
            </w:tblGrid>
            <w:tr w:rsidR="00471416" w:rsidTr="002D1725">
              <w:trPr>
                <w:trHeight w:val="282"/>
              </w:trPr>
              <w:tc>
                <w:tcPr>
                  <w:tcW w:w="1856"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Research Experience :</w:t>
                  </w:r>
                </w:p>
              </w:tc>
            </w:tr>
          </w:tbl>
          <w:p w:rsidR="00471416" w:rsidRDefault="00471416" w:rsidP="002D1725">
            <w:pPr>
              <w:spacing w:after="0" w:line="240" w:lineRule="auto"/>
            </w:pPr>
          </w:p>
        </w:tc>
        <w:tc>
          <w:tcPr>
            <w:tcW w:w="103" w:type="dxa"/>
          </w:tcPr>
          <w:p w:rsidR="00471416" w:rsidRDefault="00471416" w:rsidP="002D1725">
            <w:pPr>
              <w:pStyle w:val="EmptyCellLayoutStyle"/>
              <w:spacing w:after="0" w:line="240" w:lineRule="auto"/>
            </w:pPr>
          </w:p>
        </w:tc>
        <w:tc>
          <w:tcPr>
            <w:tcW w:w="701" w:type="dxa"/>
            <w:gridSpan w:val="7"/>
          </w:tcPr>
          <w:tbl>
            <w:tblPr>
              <w:tblW w:w="0" w:type="auto"/>
              <w:tblCellMar>
                <w:left w:w="0" w:type="dxa"/>
                <w:right w:w="0" w:type="dxa"/>
              </w:tblCellMar>
              <w:tblLook w:val="0000" w:firstRow="0" w:lastRow="0" w:firstColumn="0" w:lastColumn="0" w:noHBand="0" w:noVBand="0"/>
            </w:tblPr>
            <w:tblGrid>
              <w:gridCol w:w="2741"/>
            </w:tblGrid>
            <w:tr w:rsidR="00471416" w:rsidTr="002D1725">
              <w:trPr>
                <w:trHeight w:val="260"/>
              </w:trPr>
              <w:tc>
                <w:tcPr>
                  <w:tcW w:w="2744" w:type="dxa"/>
                  <w:tcBorders>
                    <w:top w:val="nil"/>
                    <w:left w:val="nil"/>
                    <w:bottom w:val="nil"/>
                    <w:right w:val="nil"/>
                  </w:tcBorders>
                  <w:tcMar>
                    <w:top w:w="39" w:type="dxa"/>
                    <w:left w:w="39" w:type="dxa"/>
                    <w:bottom w:w="39" w:type="dxa"/>
                    <w:right w:w="39" w:type="dxa"/>
                  </w:tcMar>
                </w:tcPr>
                <w:p w:rsidR="00471416" w:rsidRDefault="00471416" w:rsidP="00CB56A9">
                  <w:pPr>
                    <w:spacing w:after="0" w:line="240" w:lineRule="auto"/>
                  </w:pPr>
                  <w:r>
                    <w:rPr>
                      <w:rFonts w:ascii="Calibri" w:eastAsia="Calibri" w:hAnsi="Calibri"/>
                      <w:color w:val="000000"/>
                      <w:sz w:val="18"/>
                    </w:rPr>
                    <w:t>__</w:t>
                  </w:r>
                  <w:r w:rsidR="00CB56A9">
                    <w:rPr>
                      <w:rFonts w:ascii="Calibri" w:eastAsia="Calibri" w:hAnsi="Calibri"/>
                      <w:color w:val="000000"/>
                      <w:sz w:val="18"/>
                    </w:rPr>
                    <w:t>_______</w:t>
                  </w:r>
                  <w:r w:rsidR="00CB56A9" w:rsidRPr="003A3964">
                    <w:rPr>
                      <w:rFonts w:ascii="Calibri" w:eastAsia="Calibri" w:hAnsi="Calibri"/>
                      <w:color w:val="000000"/>
                      <w:sz w:val="18"/>
                      <w:u w:val="single"/>
                    </w:rPr>
                    <w:t>2 Years</w:t>
                  </w:r>
                  <w:r>
                    <w:rPr>
                      <w:rFonts w:ascii="Calibri" w:eastAsia="Calibri" w:hAnsi="Calibri"/>
                      <w:color w:val="000000"/>
                      <w:sz w:val="18"/>
                    </w:rPr>
                    <w:t>_____________</w:t>
                  </w:r>
                </w:p>
              </w:tc>
            </w:tr>
          </w:tbl>
          <w:p w:rsidR="00471416" w:rsidRDefault="00471416" w:rsidP="002D1725">
            <w:pPr>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21"/>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gridSpan w:val="4"/>
            <w:vMerge/>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gridSpan w:val="6"/>
            <w:vMerge/>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299"/>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gridSpan w:val="41"/>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1039"/>
              <w:gridCol w:w="3494"/>
              <w:gridCol w:w="1615"/>
              <w:gridCol w:w="1039"/>
              <w:gridCol w:w="1040"/>
              <w:gridCol w:w="2029"/>
            </w:tblGrid>
            <w:tr w:rsidR="00471416" w:rsidTr="002D1725">
              <w:trPr>
                <w:trHeight w:val="327"/>
              </w:trPr>
              <w:tc>
                <w:tcPr>
                  <w:tcW w:w="1041" w:type="dxa"/>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SR.NO.</w:t>
                  </w:r>
                </w:p>
              </w:tc>
              <w:tc>
                <w:tcPr>
                  <w:tcW w:w="3505" w:type="dxa"/>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NAME OF STUDENT</w:t>
                  </w:r>
                </w:p>
              </w:tc>
              <w:tc>
                <w:tcPr>
                  <w:tcW w:w="1617" w:type="dxa"/>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REGISTRATION NO</w:t>
                  </w:r>
                </w:p>
              </w:tc>
              <w:tc>
                <w:tcPr>
                  <w:tcW w:w="1041" w:type="dxa"/>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BATCH</w:t>
                  </w:r>
                </w:p>
              </w:tc>
              <w:tc>
                <w:tcPr>
                  <w:tcW w:w="1041" w:type="dxa"/>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SECTION</w:t>
                  </w:r>
                </w:p>
              </w:tc>
              <w:tc>
                <w:tcPr>
                  <w:tcW w:w="2033" w:type="dxa"/>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CONTACT NUMBER</w:t>
                  </w:r>
                </w:p>
              </w:tc>
            </w:tr>
            <w:tr w:rsidR="00471416" w:rsidTr="002D1725">
              <w:trPr>
                <w:trHeight w:val="266"/>
              </w:trPr>
              <w:tc>
                <w:tcPr>
                  <w:tcW w:w="104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1</w:t>
                  </w:r>
                </w:p>
              </w:tc>
              <w:tc>
                <w:tcPr>
                  <w:tcW w:w="3505"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Hikmatullah Nasiri</w:t>
                  </w:r>
                </w:p>
              </w:tc>
              <w:tc>
                <w:tcPr>
                  <w:tcW w:w="1617"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11816103</w:t>
                  </w:r>
                </w:p>
              </w:tc>
              <w:tc>
                <w:tcPr>
                  <w:tcW w:w="104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2017</w:t>
                  </w:r>
                </w:p>
              </w:tc>
              <w:tc>
                <w:tcPr>
                  <w:tcW w:w="104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D1706</w:t>
                  </w:r>
                </w:p>
              </w:tc>
              <w:tc>
                <w:tcPr>
                  <w:tcW w:w="2033"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9646984772</w:t>
                  </w:r>
                </w:p>
              </w:tc>
            </w:tr>
            <w:tr w:rsidR="00471416" w:rsidTr="002D1725">
              <w:trPr>
                <w:trHeight w:val="266"/>
              </w:trPr>
              <w:tc>
                <w:tcPr>
                  <w:tcW w:w="104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2</w:t>
                  </w:r>
                </w:p>
              </w:tc>
              <w:tc>
                <w:tcPr>
                  <w:tcW w:w="3505"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Muhammad  Sabir Qasimi</w:t>
                  </w:r>
                </w:p>
              </w:tc>
              <w:tc>
                <w:tcPr>
                  <w:tcW w:w="1617"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11815937</w:t>
                  </w:r>
                </w:p>
              </w:tc>
              <w:tc>
                <w:tcPr>
                  <w:tcW w:w="104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2017</w:t>
                  </w:r>
                </w:p>
              </w:tc>
              <w:tc>
                <w:tcPr>
                  <w:tcW w:w="104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D1706</w:t>
                  </w:r>
                </w:p>
              </w:tc>
              <w:tc>
                <w:tcPr>
                  <w:tcW w:w="2033"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8146275333</w:t>
                  </w:r>
                </w:p>
              </w:tc>
            </w:tr>
            <w:tr w:rsidR="00471416" w:rsidTr="002D1725">
              <w:trPr>
                <w:trHeight w:val="266"/>
              </w:trPr>
              <w:tc>
                <w:tcPr>
                  <w:tcW w:w="104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3</w:t>
                  </w:r>
                </w:p>
              </w:tc>
              <w:tc>
                <w:tcPr>
                  <w:tcW w:w="3505"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Abdiweli Mohamed Farah</w:t>
                  </w:r>
                </w:p>
              </w:tc>
              <w:tc>
                <w:tcPr>
                  <w:tcW w:w="1617"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11719176</w:t>
                  </w:r>
                </w:p>
              </w:tc>
              <w:tc>
                <w:tcPr>
                  <w:tcW w:w="104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2017</w:t>
                  </w:r>
                </w:p>
              </w:tc>
              <w:tc>
                <w:tcPr>
                  <w:tcW w:w="104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D1706</w:t>
                  </w:r>
                </w:p>
              </w:tc>
              <w:tc>
                <w:tcPr>
                  <w:tcW w:w="2033"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8968430434</w:t>
                  </w:r>
                </w:p>
              </w:tc>
            </w:tr>
          </w:tbl>
          <w:p w:rsidR="00471416" w:rsidRDefault="00471416" w:rsidP="002D1725">
            <w:pPr>
              <w:spacing w:after="0" w:line="240" w:lineRule="auto"/>
            </w:pPr>
          </w:p>
        </w:tc>
      </w:tr>
      <w:tr w:rsidR="00471416" w:rsidTr="002D1725">
        <w:trPr>
          <w:trHeight w:val="175"/>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2"/>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gridSpan w:val="6"/>
            <w:vMerge w:val="restart"/>
          </w:tcPr>
          <w:tbl>
            <w:tblPr>
              <w:tblW w:w="0" w:type="auto"/>
              <w:tblCellMar>
                <w:left w:w="0" w:type="dxa"/>
                <w:right w:w="0" w:type="dxa"/>
              </w:tblCellMar>
              <w:tblLook w:val="0000" w:firstRow="0" w:lastRow="0" w:firstColumn="0" w:lastColumn="0" w:noHBand="0" w:noVBand="0"/>
            </w:tblPr>
            <w:tblGrid>
              <w:gridCol w:w="2375"/>
            </w:tblGrid>
            <w:tr w:rsidR="00471416" w:rsidTr="002D1725">
              <w:trPr>
                <w:trHeight w:val="294"/>
              </w:trPr>
              <w:tc>
                <w:tcPr>
                  <w:tcW w:w="2378"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Supervisor Signature:</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67" w:type="dxa"/>
            <w:gridSpan w:val="6"/>
            <w:vMerge w:val="restart"/>
          </w:tcPr>
          <w:tbl>
            <w:tblPr>
              <w:tblW w:w="0" w:type="auto"/>
              <w:tblCellMar>
                <w:left w:w="0" w:type="dxa"/>
                <w:right w:w="0" w:type="dxa"/>
              </w:tblCellMar>
              <w:tblLook w:val="0000" w:firstRow="0" w:lastRow="0" w:firstColumn="0" w:lastColumn="0" w:noHBand="0" w:noVBand="0"/>
            </w:tblPr>
            <w:tblGrid>
              <w:gridCol w:w="2202"/>
            </w:tblGrid>
            <w:tr w:rsidR="00471416" w:rsidTr="002D1725">
              <w:trPr>
                <w:trHeight w:val="260"/>
              </w:trPr>
              <w:tc>
                <w:tcPr>
                  <w:tcW w:w="2204"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___________________</w:t>
                  </w:r>
                </w:p>
              </w:tc>
            </w:tr>
          </w:tbl>
          <w:p w:rsidR="00471416" w:rsidRDefault="00471416" w:rsidP="002D1725">
            <w:pPr>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26"/>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gridSpan w:val="6"/>
            <w:vMerge w:val="restart"/>
          </w:tcPr>
          <w:tbl>
            <w:tblPr>
              <w:tblW w:w="0" w:type="auto"/>
              <w:tblCellMar>
                <w:left w:w="0" w:type="dxa"/>
                <w:right w:w="0" w:type="dxa"/>
              </w:tblCellMar>
              <w:tblLook w:val="0000" w:firstRow="0" w:lastRow="0" w:firstColumn="0" w:lastColumn="0" w:noHBand="0" w:noVBand="0"/>
            </w:tblPr>
            <w:tblGrid>
              <w:gridCol w:w="1989"/>
            </w:tblGrid>
            <w:tr w:rsidR="00471416" w:rsidTr="002D1725">
              <w:trPr>
                <w:trHeight w:val="282"/>
              </w:trPr>
              <w:tc>
                <w:tcPr>
                  <w:tcW w:w="1992"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SPECIALIZATION AREA</w:t>
                  </w:r>
                  <w:r>
                    <w:rPr>
                      <w:rFonts w:ascii="Calibri" w:eastAsia="Calibri" w:hAnsi="Calibri"/>
                      <w:color w:val="000000"/>
                      <w:sz w:val="18"/>
                    </w:rPr>
                    <w:t xml:space="preserve"> :</w:t>
                  </w:r>
                </w:p>
              </w:tc>
            </w:tr>
          </w:tbl>
          <w:p w:rsidR="00471416" w:rsidRDefault="00471416" w:rsidP="002D1725">
            <w:pPr>
              <w:spacing w:after="0" w:line="240" w:lineRule="auto"/>
            </w:pPr>
          </w:p>
        </w:tc>
        <w:tc>
          <w:tcPr>
            <w:tcW w:w="100" w:type="dxa"/>
          </w:tcPr>
          <w:p w:rsidR="00471416" w:rsidRDefault="00471416" w:rsidP="002D1725">
            <w:pPr>
              <w:pStyle w:val="EmptyCellLayoutStyle"/>
              <w:spacing w:after="0" w:line="240" w:lineRule="auto"/>
            </w:pPr>
          </w:p>
        </w:tc>
        <w:tc>
          <w:tcPr>
            <w:tcW w:w="189" w:type="dxa"/>
            <w:gridSpan w:val="16"/>
            <w:vMerge w:val="restart"/>
          </w:tcPr>
          <w:tbl>
            <w:tblPr>
              <w:tblW w:w="0" w:type="auto"/>
              <w:tblCellMar>
                <w:left w:w="0" w:type="dxa"/>
                <w:right w:w="0" w:type="dxa"/>
              </w:tblCellMar>
              <w:tblLook w:val="0000" w:firstRow="0" w:lastRow="0" w:firstColumn="0" w:lastColumn="0" w:noHBand="0" w:noVBand="0"/>
            </w:tblPr>
            <w:tblGrid>
              <w:gridCol w:w="3308"/>
            </w:tblGrid>
            <w:tr w:rsidR="00471416" w:rsidTr="002D1725">
              <w:trPr>
                <w:trHeight w:val="282"/>
              </w:trPr>
              <w:tc>
                <w:tcPr>
                  <w:tcW w:w="3318"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Software Engineering and Web Technologies</w:t>
                  </w:r>
                </w:p>
              </w:tc>
            </w:tr>
          </w:tbl>
          <w:p w:rsidR="00471416" w:rsidRDefault="00471416" w:rsidP="002D1725">
            <w:pPr>
              <w:spacing w:after="0" w:line="240" w:lineRule="auto"/>
            </w:pPr>
          </w:p>
        </w:tc>
        <w:tc>
          <w:tcPr>
            <w:tcW w:w="100" w:type="dxa"/>
          </w:tcPr>
          <w:p w:rsidR="00471416" w:rsidRDefault="00471416" w:rsidP="002D1725">
            <w:pPr>
              <w:pStyle w:val="EmptyCellLayoutStyle"/>
              <w:spacing w:after="0" w:line="240" w:lineRule="auto"/>
            </w:pPr>
          </w:p>
        </w:tc>
        <w:tc>
          <w:tcPr>
            <w:tcW w:w="1156" w:type="dxa"/>
            <w:gridSpan w:val="6"/>
            <w:vMerge/>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gridSpan w:val="6"/>
            <w:vMerge/>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3"/>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gridSpan w:val="6"/>
            <w:vMerge/>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gridSpan w:val="16"/>
            <w:vMerge/>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gridSpan w:val="6"/>
            <w:vMerge/>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64"/>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59"/>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gridSpan w:val="6"/>
          </w:tcPr>
          <w:tbl>
            <w:tblPr>
              <w:tblW w:w="0" w:type="auto"/>
              <w:tblCellMar>
                <w:left w:w="0" w:type="dxa"/>
                <w:right w:w="0" w:type="dxa"/>
              </w:tblCellMar>
              <w:tblLook w:val="0000" w:firstRow="0" w:lastRow="0" w:firstColumn="0" w:lastColumn="0" w:noHBand="0" w:noVBand="0"/>
            </w:tblPr>
            <w:tblGrid>
              <w:gridCol w:w="1989"/>
            </w:tblGrid>
            <w:tr w:rsidR="00471416" w:rsidTr="002D1725">
              <w:trPr>
                <w:trHeight w:val="282"/>
              </w:trPr>
              <w:tc>
                <w:tcPr>
                  <w:tcW w:w="1992"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PROPOSED TOPIC</w:t>
                  </w:r>
                  <w:r>
                    <w:rPr>
                      <w:rFonts w:ascii="Calibri" w:eastAsia="Calibri" w:hAnsi="Calibri"/>
                      <w:color w:val="000000"/>
                      <w:sz w:val="18"/>
                    </w:rPr>
                    <w:t xml:space="preserve"> :</w:t>
                  </w:r>
                </w:p>
              </w:tc>
            </w:tr>
          </w:tbl>
          <w:p w:rsidR="00471416" w:rsidRDefault="00471416" w:rsidP="002D1725">
            <w:pPr>
              <w:spacing w:after="0" w:line="240" w:lineRule="auto"/>
            </w:pPr>
          </w:p>
        </w:tc>
        <w:tc>
          <w:tcPr>
            <w:tcW w:w="100" w:type="dxa"/>
          </w:tcPr>
          <w:p w:rsidR="00471416" w:rsidRDefault="00471416" w:rsidP="002D1725">
            <w:pPr>
              <w:pStyle w:val="EmptyCellLayoutStyle"/>
              <w:spacing w:after="0" w:line="240" w:lineRule="auto"/>
            </w:pPr>
          </w:p>
        </w:tc>
        <w:tc>
          <w:tcPr>
            <w:tcW w:w="189" w:type="dxa"/>
            <w:gridSpan w:val="30"/>
          </w:tcPr>
          <w:tbl>
            <w:tblPr>
              <w:tblW w:w="0" w:type="auto"/>
              <w:tblCellMar>
                <w:left w:w="0" w:type="dxa"/>
                <w:right w:w="0" w:type="dxa"/>
              </w:tblCellMar>
              <w:tblLook w:val="0000" w:firstRow="0" w:lastRow="0" w:firstColumn="0" w:lastColumn="0" w:noHBand="0" w:noVBand="0"/>
            </w:tblPr>
            <w:tblGrid>
              <w:gridCol w:w="8084"/>
            </w:tblGrid>
            <w:tr w:rsidR="00471416" w:rsidTr="002D1725">
              <w:trPr>
                <w:trHeight w:val="282"/>
              </w:trPr>
              <w:tc>
                <w:tcPr>
                  <w:tcW w:w="8101"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E-Resource Sharing</w:t>
                  </w:r>
                </w:p>
              </w:tc>
            </w:tr>
          </w:tbl>
          <w:p w:rsidR="00471416" w:rsidRDefault="00471416" w:rsidP="002D1725">
            <w:pPr>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217"/>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gridSpan w:val="44"/>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1047"/>
              <w:gridCol w:w="7616"/>
              <w:gridCol w:w="1611"/>
            </w:tblGrid>
            <w:tr w:rsidR="00471416" w:rsidTr="002D1725">
              <w:trPr>
                <w:trHeight w:val="282"/>
              </w:trPr>
              <w:tc>
                <w:tcPr>
                  <w:tcW w:w="1049" w:type="dxa"/>
                  <w:gridSpan w:val="3"/>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jc w:val="center"/>
                  </w:pPr>
                  <w:r>
                    <w:rPr>
                      <w:rFonts w:ascii="Calibri" w:eastAsia="Calibri" w:hAnsi="Calibri"/>
                      <w:b/>
                      <w:color w:val="000000"/>
                      <w:sz w:val="18"/>
                    </w:rPr>
                    <w:t>Qualitative Assessment of Proposed Topic by PAC</w:t>
                  </w:r>
                </w:p>
              </w:tc>
            </w:tr>
            <w:tr w:rsidR="00471416" w:rsidTr="002D1725">
              <w:trPr>
                <w:trHeight w:val="289"/>
              </w:trPr>
              <w:tc>
                <w:tcPr>
                  <w:tcW w:w="1049" w:type="dxa"/>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Sr.No.</w:t>
                  </w:r>
                </w:p>
              </w:tc>
              <w:tc>
                <w:tcPr>
                  <w:tcW w:w="7631" w:type="dxa"/>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Parameter</w:t>
                  </w:r>
                </w:p>
              </w:tc>
              <w:tc>
                <w:tcPr>
                  <w:tcW w:w="1613" w:type="dxa"/>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Rating (out of 10)</w:t>
                  </w:r>
                </w:p>
              </w:tc>
            </w:tr>
            <w:tr w:rsidR="00471416" w:rsidTr="002D1725">
              <w:trPr>
                <w:trHeight w:val="289"/>
              </w:trPr>
              <w:tc>
                <w:tcPr>
                  <w:tcW w:w="1049"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1</w:t>
                  </w:r>
                </w:p>
              </w:tc>
              <w:tc>
                <w:tcPr>
                  <w:tcW w:w="763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Project Novelty: Potential of the project to create new knowledge</w:t>
                  </w:r>
                </w:p>
              </w:tc>
              <w:tc>
                <w:tcPr>
                  <w:tcW w:w="1613"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jc w:val="center"/>
                  </w:pPr>
                  <w:r>
                    <w:rPr>
                      <w:rFonts w:ascii="Calibri" w:eastAsia="Calibri" w:hAnsi="Calibri"/>
                      <w:color w:val="000000"/>
                      <w:sz w:val="18"/>
                    </w:rPr>
                    <w:t>6.12</w:t>
                  </w:r>
                </w:p>
              </w:tc>
            </w:tr>
            <w:tr w:rsidR="00471416" w:rsidTr="002D1725">
              <w:trPr>
                <w:trHeight w:val="289"/>
              </w:trPr>
              <w:tc>
                <w:tcPr>
                  <w:tcW w:w="1049"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2</w:t>
                  </w:r>
                </w:p>
              </w:tc>
              <w:tc>
                <w:tcPr>
                  <w:tcW w:w="763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Project Feasibility: Project can be timely carried out in-house with low-cost and available resources in the University by the students.</w:t>
                  </w:r>
                </w:p>
              </w:tc>
              <w:tc>
                <w:tcPr>
                  <w:tcW w:w="1613"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jc w:val="center"/>
                  </w:pPr>
                  <w:r>
                    <w:rPr>
                      <w:rFonts w:ascii="Calibri" w:eastAsia="Calibri" w:hAnsi="Calibri"/>
                      <w:color w:val="000000"/>
                      <w:sz w:val="18"/>
                    </w:rPr>
                    <w:t>6.65</w:t>
                  </w:r>
                </w:p>
              </w:tc>
            </w:tr>
            <w:tr w:rsidR="00471416" w:rsidTr="002D1725">
              <w:trPr>
                <w:trHeight w:val="289"/>
              </w:trPr>
              <w:tc>
                <w:tcPr>
                  <w:tcW w:w="1049"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3</w:t>
                  </w:r>
                </w:p>
              </w:tc>
              <w:tc>
                <w:tcPr>
                  <w:tcW w:w="763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Project Academic Inputs: Project topic is relevant and makes extensive use of academic inputs in UG program and serves as a culminating effort for core study area of the degree program.</w:t>
                  </w:r>
                </w:p>
              </w:tc>
              <w:tc>
                <w:tcPr>
                  <w:tcW w:w="1613"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jc w:val="center"/>
                  </w:pPr>
                  <w:r>
                    <w:rPr>
                      <w:rFonts w:ascii="Calibri" w:eastAsia="Calibri" w:hAnsi="Calibri"/>
                      <w:color w:val="000000"/>
                      <w:sz w:val="18"/>
                    </w:rPr>
                    <w:t>6.59</w:t>
                  </w:r>
                </w:p>
              </w:tc>
            </w:tr>
            <w:tr w:rsidR="00471416" w:rsidTr="002D1725">
              <w:trPr>
                <w:trHeight w:val="289"/>
              </w:trPr>
              <w:tc>
                <w:tcPr>
                  <w:tcW w:w="1049"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4</w:t>
                  </w:r>
                </w:p>
              </w:tc>
              <w:tc>
                <w:tcPr>
                  <w:tcW w:w="763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Project Supervision: Project supervisor’s is technically competent to guide students, resolve any issues, and impart necessary skills.</w:t>
                  </w:r>
                </w:p>
              </w:tc>
              <w:tc>
                <w:tcPr>
                  <w:tcW w:w="1613"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jc w:val="center"/>
                  </w:pPr>
                  <w:r>
                    <w:rPr>
                      <w:rFonts w:ascii="Calibri" w:eastAsia="Calibri" w:hAnsi="Calibri"/>
                      <w:color w:val="000000"/>
                      <w:sz w:val="18"/>
                    </w:rPr>
                    <w:t>7.06</w:t>
                  </w:r>
                </w:p>
              </w:tc>
            </w:tr>
            <w:tr w:rsidR="00471416" w:rsidTr="002D1725">
              <w:trPr>
                <w:trHeight w:val="289"/>
              </w:trPr>
              <w:tc>
                <w:tcPr>
                  <w:tcW w:w="1049"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5</w:t>
                  </w:r>
                </w:p>
              </w:tc>
              <w:tc>
                <w:tcPr>
                  <w:tcW w:w="763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Social Applicability: Project work intends to solve a practical problem.</w:t>
                  </w:r>
                </w:p>
              </w:tc>
              <w:tc>
                <w:tcPr>
                  <w:tcW w:w="1613"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jc w:val="center"/>
                  </w:pPr>
                  <w:r>
                    <w:rPr>
                      <w:rFonts w:ascii="Calibri" w:eastAsia="Calibri" w:hAnsi="Calibri"/>
                      <w:color w:val="000000"/>
                      <w:sz w:val="18"/>
                    </w:rPr>
                    <w:t>7.12</w:t>
                  </w:r>
                </w:p>
              </w:tc>
            </w:tr>
            <w:tr w:rsidR="00471416" w:rsidTr="002D1725">
              <w:trPr>
                <w:trHeight w:val="289"/>
              </w:trPr>
              <w:tc>
                <w:tcPr>
                  <w:tcW w:w="1049"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6</w:t>
                  </w:r>
                </w:p>
              </w:tc>
              <w:tc>
                <w:tcPr>
                  <w:tcW w:w="7631"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Future Scope: Project has potential to become basis of future research work, publication or patent.</w:t>
                  </w:r>
                </w:p>
              </w:tc>
              <w:tc>
                <w:tcPr>
                  <w:tcW w:w="1613"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jc w:val="center"/>
                  </w:pPr>
                  <w:r>
                    <w:rPr>
                      <w:rFonts w:ascii="Calibri" w:eastAsia="Calibri" w:hAnsi="Calibri"/>
                      <w:color w:val="000000"/>
                      <w:sz w:val="18"/>
                    </w:rPr>
                    <w:t>6.53</w:t>
                  </w:r>
                </w:p>
              </w:tc>
            </w:tr>
          </w:tbl>
          <w:p w:rsidR="00471416" w:rsidRDefault="00471416" w:rsidP="002D1725">
            <w:pPr>
              <w:spacing w:after="0" w:line="240" w:lineRule="auto"/>
            </w:pPr>
          </w:p>
        </w:tc>
      </w:tr>
      <w:tr w:rsidR="00471416" w:rsidTr="002D1725">
        <w:trPr>
          <w:trHeight w:val="299"/>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gridSpan w:val="42"/>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4800"/>
              <w:gridCol w:w="1136"/>
              <w:gridCol w:w="4326"/>
            </w:tblGrid>
            <w:tr w:rsidR="00471416" w:rsidTr="002D1725">
              <w:trPr>
                <w:trHeight w:val="282"/>
              </w:trPr>
              <w:tc>
                <w:tcPr>
                  <w:tcW w:w="4810" w:type="dxa"/>
                  <w:gridSpan w:val="3"/>
                  <w:tcBorders>
                    <w:top w:val="single" w:sz="2" w:space="0" w:color="000000"/>
                    <w:left w:val="single" w:sz="2" w:space="0" w:color="000000"/>
                    <w:bottom w:val="single" w:sz="2" w:space="0" w:color="000000"/>
                    <w:right w:val="single" w:sz="2" w:space="0" w:color="000000"/>
                  </w:tcBorders>
                  <w:shd w:val="clear" w:color="auto" w:fill="D3D3D3"/>
                  <w:tcMar>
                    <w:top w:w="39" w:type="dxa"/>
                    <w:left w:w="39" w:type="dxa"/>
                    <w:bottom w:w="39" w:type="dxa"/>
                    <w:right w:w="39" w:type="dxa"/>
                  </w:tcMar>
                </w:tcPr>
                <w:p w:rsidR="00471416" w:rsidRDefault="00471416" w:rsidP="002D1725">
                  <w:pPr>
                    <w:spacing w:after="0" w:line="240" w:lineRule="auto"/>
                    <w:jc w:val="center"/>
                  </w:pPr>
                  <w:r>
                    <w:rPr>
                      <w:rFonts w:ascii="Calibri" w:eastAsia="Calibri" w:hAnsi="Calibri"/>
                      <w:b/>
                      <w:color w:val="000000"/>
                      <w:sz w:val="18"/>
                    </w:rPr>
                    <w:t>PAC Committee Members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(HOD/Chairperson) Name: Pawan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11522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(Allied) Name: Sartaj Singh</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11303</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 Name: Dr. Amandeep</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11202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4 Name: Dr. Amandeep</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11202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5 Name: Dr. Amandeep</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11202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6 Name: Dr. Amandeep</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11202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7 Name: Dr. Amandeep</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11202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8 Name: Dr. Amandeep</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11202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9 Name: Dr. Amandeep</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11202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 xml:space="preserve">PAC Member 10 Name: Sahil Rampal </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14500</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11 Name: Pawan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11522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12 Name: Pawan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11522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lastRenderedPageBreak/>
                    <w:t>PAC Member 13 Name: Pawan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11522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14 Name: Sartaj Singh</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11303</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15 Name: Sartaj Singh</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11303</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16 Name: Sartaj Singh</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11303</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17 Name: Sartaj Singh</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11303</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18 Name: Sartaj Singh</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11303</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19 Name: Sartaj Singh</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11303</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20 Name: Sartaj Singh</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11303</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21 Name: Rishi Chopra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11111</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22 Name: Rishi Chopra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11111</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23 Name: Rishi Chopra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11111</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24 Name: Rishi Chopra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11111</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25 Name: Rishi Chopra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11111</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26 Name: Rishi Chopra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11111</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27 Name: Rishi Chopra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11111</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28 Name: Balraj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11004</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29 Name: Balraj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11004</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30 Name: Balraj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11004</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31 Name: Balraj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11004</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32 Name: Balraj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11004</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33 Name: Balraj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11004</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34 Name: Balraj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11004</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35 Name: Pawan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11522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36 Name: Pawan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11522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37 Name: Pawan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11522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PAC Member 38 Name: Pawan Kumar</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11522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Yes</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 xml:space="preserve">PAC Member 39 Name: Bir Bhadar Mehan </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20358</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DAA Nominee Name: Anuj Sharma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20592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DAA Nominee Name: Anuj Sharma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20592</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DAA Nominee Name: Kuldeep Kumar Kushwaha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17118</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DAA Nominee Name: Kuldeep Kumar Kushwaha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17118</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DAA Nominee Name: Kuldeep Kumar Kushwaha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17118</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DAA Nominee Name: Kuldeep Kumar Kushwaha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17118</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r w:rsidR="00471416" w:rsidTr="002D1725">
              <w:trPr>
                <w:trHeight w:val="282"/>
              </w:trPr>
              <w:tc>
                <w:tcPr>
                  <w:tcW w:w="4810"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DAA Nominee Name: Kuldeep Kumar Kushwaha</w:t>
                  </w:r>
                </w:p>
              </w:tc>
              <w:tc>
                <w:tcPr>
                  <w:tcW w:w="1138"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UID: 17118</w:t>
                  </w:r>
                </w:p>
              </w:tc>
              <w:tc>
                <w:tcPr>
                  <w:tcW w:w="4336" w:type="dxa"/>
                  <w:tcBorders>
                    <w:top w:val="single" w:sz="2" w:space="0" w:color="000000"/>
                    <w:left w:val="single" w:sz="2" w:space="0" w:color="000000"/>
                    <w:bottom w:val="single" w:sz="2" w:space="0" w:color="000000"/>
                    <w:right w:val="single" w:sz="2" w:space="0" w:color="000000"/>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Recommended (Y/N): NA</w:t>
                  </w:r>
                </w:p>
              </w:tc>
            </w:tr>
          </w:tbl>
          <w:p w:rsidR="00471416" w:rsidRDefault="00471416" w:rsidP="002D1725">
            <w:pPr>
              <w:spacing w:after="0" w:line="240" w:lineRule="auto"/>
            </w:pPr>
          </w:p>
        </w:tc>
      </w:tr>
      <w:tr w:rsidR="00471416" w:rsidTr="002D1725">
        <w:trPr>
          <w:trHeight w:val="220"/>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5"/>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gridSpan w:val="27"/>
            <w:vMerge w:val="restart"/>
          </w:tcPr>
          <w:tbl>
            <w:tblPr>
              <w:tblW w:w="0" w:type="auto"/>
              <w:tblCellMar>
                <w:left w:w="0" w:type="dxa"/>
                <w:right w:w="0" w:type="dxa"/>
              </w:tblCellMar>
              <w:tblLook w:val="0000" w:firstRow="0" w:lastRow="0" w:firstColumn="0" w:lastColumn="0" w:noHBand="0" w:noVBand="0"/>
            </w:tblPr>
            <w:tblGrid>
              <w:gridCol w:w="7669"/>
            </w:tblGrid>
            <w:tr w:rsidR="00471416" w:rsidTr="002D1725">
              <w:trPr>
                <w:trHeight w:val="282"/>
              </w:trPr>
              <w:tc>
                <w:tcPr>
                  <w:tcW w:w="7684"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E-Resource Sharing</w:t>
                  </w:r>
                </w:p>
              </w:tc>
            </w:tr>
          </w:tbl>
          <w:p w:rsidR="00471416" w:rsidRDefault="00471416" w:rsidP="002D1725">
            <w:pPr>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44"/>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gridSpan w:val="13"/>
          </w:tcPr>
          <w:tbl>
            <w:tblPr>
              <w:tblW w:w="0" w:type="auto"/>
              <w:tblCellMar>
                <w:left w:w="0" w:type="dxa"/>
                <w:right w:w="0" w:type="dxa"/>
              </w:tblCellMar>
              <w:tblLook w:val="0000" w:firstRow="0" w:lastRow="0" w:firstColumn="0" w:lastColumn="0" w:noHBand="0" w:noVBand="0"/>
            </w:tblPr>
            <w:tblGrid>
              <w:gridCol w:w="2469"/>
            </w:tblGrid>
            <w:tr w:rsidR="00471416" w:rsidTr="002D1725">
              <w:trPr>
                <w:trHeight w:val="266"/>
              </w:trPr>
              <w:tc>
                <w:tcPr>
                  <w:tcW w:w="2469"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u w:val="single"/>
                    </w:rPr>
                    <w:t>Final Topic Approved by PAC:</w:t>
                  </w:r>
                </w:p>
              </w:tc>
            </w:tr>
          </w:tbl>
          <w:p w:rsidR="00471416" w:rsidRDefault="00471416" w:rsidP="002D1725">
            <w:pPr>
              <w:spacing w:after="0" w:line="240" w:lineRule="auto"/>
            </w:pPr>
          </w:p>
        </w:tc>
        <w:tc>
          <w:tcPr>
            <w:tcW w:w="81" w:type="dxa"/>
          </w:tcPr>
          <w:p w:rsidR="00471416" w:rsidRDefault="00471416" w:rsidP="002D1725">
            <w:pPr>
              <w:pStyle w:val="EmptyCellLayoutStyle"/>
              <w:spacing w:after="0" w:line="240" w:lineRule="auto"/>
            </w:pPr>
          </w:p>
        </w:tc>
        <w:tc>
          <w:tcPr>
            <w:tcW w:w="139" w:type="dxa"/>
            <w:gridSpan w:val="27"/>
            <w:vMerge/>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72"/>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44"/>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gridSpan w:val="7"/>
          </w:tcPr>
          <w:tbl>
            <w:tblPr>
              <w:tblW w:w="0" w:type="auto"/>
              <w:tblCellMar>
                <w:left w:w="0" w:type="dxa"/>
                <w:right w:w="0" w:type="dxa"/>
              </w:tblCellMar>
              <w:tblLook w:val="0000" w:firstRow="0" w:lastRow="0" w:firstColumn="0" w:lastColumn="0" w:noHBand="0" w:noVBand="0"/>
            </w:tblPr>
            <w:tblGrid>
              <w:gridCol w:w="1509"/>
            </w:tblGrid>
            <w:tr w:rsidR="00471416" w:rsidTr="002D1725">
              <w:trPr>
                <w:trHeight w:val="266"/>
              </w:trPr>
              <w:tc>
                <w:tcPr>
                  <w:tcW w:w="1509"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u w:val="single"/>
                    </w:rPr>
                    <w:t>Overall Remarks:</w:t>
                  </w:r>
                </w:p>
              </w:tc>
            </w:tr>
          </w:tbl>
          <w:p w:rsidR="00471416" w:rsidRDefault="00471416" w:rsidP="002D1725">
            <w:pPr>
              <w:spacing w:after="0" w:line="240" w:lineRule="auto"/>
            </w:pPr>
          </w:p>
        </w:tc>
        <w:tc>
          <w:tcPr>
            <w:tcW w:w="80" w:type="dxa"/>
          </w:tcPr>
          <w:p w:rsidR="00471416" w:rsidRDefault="00471416" w:rsidP="002D1725">
            <w:pPr>
              <w:pStyle w:val="EmptyCellLayoutStyle"/>
              <w:spacing w:after="0" w:line="240" w:lineRule="auto"/>
            </w:pPr>
          </w:p>
        </w:tc>
        <w:tc>
          <w:tcPr>
            <w:tcW w:w="19" w:type="dxa"/>
            <w:gridSpan w:val="34"/>
            <w:vMerge w:val="restart"/>
          </w:tcPr>
          <w:tbl>
            <w:tblPr>
              <w:tblW w:w="0" w:type="auto"/>
              <w:tblCellMar>
                <w:left w:w="0" w:type="dxa"/>
                <w:right w:w="0" w:type="dxa"/>
              </w:tblCellMar>
              <w:tblLook w:val="0000" w:firstRow="0" w:lastRow="0" w:firstColumn="0" w:lastColumn="0" w:noHBand="0" w:noVBand="0"/>
            </w:tblPr>
            <w:tblGrid>
              <w:gridCol w:w="8632"/>
            </w:tblGrid>
            <w:tr w:rsidR="00471416" w:rsidTr="002D1725">
              <w:trPr>
                <w:trHeight w:val="282"/>
              </w:trPr>
              <w:tc>
                <w:tcPr>
                  <w:tcW w:w="8652"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Approved</w:t>
                  </w:r>
                </w:p>
              </w:tc>
            </w:tr>
          </w:tbl>
          <w:p w:rsidR="00471416" w:rsidRDefault="00471416" w:rsidP="002D1725">
            <w:pPr>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5"/>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gridSpan w:val="34"/>
            <w:vMerge/>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66"/>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5"/>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gridSpan w:val="5"/>
            <w:vMerge w:val="restart"/>
          </w:tcPr>
          <w:tbl>
            <w:tblPr>
              <w:tblW w:w="0" w:type="auto"/>
              <w:tblCellMar>
                <w:left w:w="0" w:type="dxa"/>
                <w:right w:w="0" w:type="dxa"/>
              </w:tblCellMar>
              <w:tblLook w:val="0000" w:firstRow="0" w:lastRow="0" w:firstColumn="0" w:lastColumn="0" w:noHBand="0" w:noVBand="0"/>
            </w:tblPr>
            <w:tblGrid>
              <w:gridCol w:w="2053"/>
            </w:tblGrid>
            <w:tr w:rsidR="00471416" w:rsidTr="002D1725">
              <w:trPr>
                <w:trHeight w:val="282"/>
              </w:trPr>
              <w:tc>
                <w:tcPr>
                  <w:tcW w:w="2055"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11 Apr 2019</w:t>
                  </w:r>
                </w:p>
              </w:tc>
            </w:tr>
          </w:tbl>
          <w:p w:rsidR="00471416" w:rsidRDefault="00471416" w:rsidP="002D1725">
            <w:pPr>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6"/>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gridSpan w:val="6"/>
            <w:vMerge w:val="restart"/>
          </w:tcPr>
          <w:tbl>
            <w:tblPr>
              <w:tblW w:w="0" w:type="auto"/>
              <w:tblCellMar>
                <w:left w:w="0" w:type="dxa"/>
                <w:right w:w="0" w:type="dxa"/>
              </w:tblCellMar>
              <w:tblLook w:val="0000" w:firstRow="0" w:lastRow="0" w:firstColumn="0" w:lastColumn="0" w:noHBand="0" w:noVBand="0"/>
            </w:tblPr>
            <w:tblGrid>
              <w:gridCol w:w="1286"/>
            </w:tblGrid>
            <w:tr w:rsidR="00471416" w:rsidTr="002D1725">
              <w:trPr>
                <w:trHeight w:val="266"/>
              </w:trPr>
              <w:tc>
                <w:tcPr>
                  <w:tcW w:w="1289"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Approval Date:</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230" w:type="dxa"/>
            <w:gridSpan w:val="5"/>
            <w:vMerge/>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338"/>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gridSpan w:val="11"/>
            <w:vMerge w:val="restart"/>
          </w:tcPr>
          <w:tbl>
            <w:tblPr>
              <w:tblW w:w="0" w:type="auto"/>
              <w:tblCellMar>
                <w:left w:w="0" w:type="dxa"/>
                <w:right w:w="0" w:type="dxa"/>
              </w:tblCellMar>
              <w:tblLook w:val="0000" w:firstRow="0" w:lastRow="0" w:firstColumn="0" w:lastColumn="0" w:noHBand="0" w:noVBand="0"/>
            </w:tblPr>
            <w:tblGrid>
              <w:gridCol w:w="2305"/>
            </w:tblGrid>
            <w:tr w:rsidR="00471416" w:rsidTr="002D1725">
              <w:trPr>
                <w:trHeight w:val="266"/>
              </w:trPr>
              <w:tc>
                <w:tcPr>
                  <w:tcW w:w="2305"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b/>
                      <w:color w:val="000000"/>
                      <w:sz w:val="18"/>
                    </w:rPr>
                    <w:t>PAC CHAIRPERSON Name:</w:t>
                  </w:r>
                </w:p>
              </w:tc>
            </w:tr>
          </w:tbl>
          <w:p w:rsidR="00471416" w:rsidRDefault="00471416" w:rsidP="002D1725">
            <w:pPr>
              <w:spacing w:after="0" w:line="240" w:lineRule="auto"/>
            </w:pPr>
          </w:p>
        </w:tc>
        <w:tc>
          <w:tcPr>
            <w:tcW w:w="81" w:type="dxa"/>
          </w:tcPr>
          <w:p w:rsidR="00471416" w:rsidRDefault="00471416" w:rsidP="002D1725">
            <w:pPr>
              <w:pStyle w:val="EmptyCellLayoutStyle"/>
              <w:spacing w:after="0" w:line="240" w:lineRule="auto"/>
            </w:pPr>
          </w:p>
        </w:tc>
        <w:tc>
          <w:tcPr>
            <w:tcW w:w="81" w:type="dxa"/>
            <w:gridSpan w:val="16"/>
            <w:vMerge w:val="restart"/>
          </w:tcPr>
          <w:tbl>
            <w:tblPr>
              <w:tblW w:w="0" w:type="auto"/>
              <w:tblCellMar>
                <w:left w:w="0" w:type="dxa"/>
                <w:right w:w="0" w:type="dxa"/>
              </w:tblCellMar>
              <w:tblLook w:val="0000" w:firstRow="0" w:lastRow="0" w:firstColumn="0" w:lastColumn="0" w:noHBand="0" w:noVBand="0"/>
            </w:tblPr>
            <w:tblGrid>
              <w:gridCol w:w="4294"/>
            </w:tblGrid>
            <w:tr w:rsidR="00471416" w:rsidTr="002D1725">
              <w:trPr>
                <w:trHeight w:val="282"/>
              </w:trPr>
              <w:tc>
                <w:tcPr>
                  <w:tcW w:w="4303" w:type="dxa"/>
                  <w:tcBorders>
                    <w:top w:val="nil"/>
                    <w:left w:val="nil"/>
                    <w:bottom w:val="nil"/>
                    <w:right w:val="nil"/>
                  </w:tcBorders>
                  <w:tcMar>
                    <w:top w:w="39" w:type="dxa"/>
                    <w:left w:w="39" w:type="dxa"/>
                    <w:bottom w:w="39" w:type="dxa"/>
                    <w:right w:w="39" w:type="dxa"/>
                  </w:tcMar>
                </w:tcPr>
                <w:p w:rsidR="00471416" w:rsidRDefault="00471416" w:rsidP="002D1725">
                  <w:pPr>
                    <w:spacing w:after="0" w:line="240" w:lineRule="auto"/>
                  </w:pPr>
                  <w:r>
                    <w:rPr>
                      <w:rFonts w:ascii="Calibri" w:eastAsia="Calibri" w:hAnsi="Calibri"/>
                      <w:color w:val="000000"/>
                      <w:sz w:val="18"/>
                    </w:rPr>
                    <w:t>20554::Ashwani Kumar Tewari</w:t>
                  </w:r>
                </w:p>
              </w:tc>
            </w:tr>
          </w:tbl>
          <w:p w:rsidR="00471416" w:rsidRDefault="00471416" w:rsidP="002D1725">
            <w:pPr>
              <w:spacing w:after="0" w:line="240" w:lineRule="auto"/>
            </w:pPr>
          </w:p>
        </w:tc>
        <w:tc>
          <w:tcPr>
            <w:tcW w:w="99" w:type="dxa"/>
          </w:tcPr>
          <w:p w:rsidR="00471416" w:rsidRDefault="00471416" w:rsidP="002D1725">
            <w:pPr>
              <w:pStyle w:val="EmptyCellLayoutStyle"/>
              <w:spacing w:after="0" w:line="240" w:lineRule="auto"/>
            </w:pPr>
          </w:p>
        </w:tc>
        <w:tc>
          <w:tcPr>
            <w:tcW w:w="60" w:type="dxa"/>
            <w:gridSpan w:val="6"/>
            <w:vMerge/>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gridSpan w:val="5"/>
            <w:vMerge/>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15"/>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gridSpan w:val="16"/>
            <w:vMerge/>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r w:rsidR="00471416" w:rsidTr="002D1725">
        <w:trPr>
          <w:trHeight w:val="78"/>
        </w:trPr>
        <w:tc>
          <w:tcPr>
            <w:tcW w:w="37" w:type="dxa"/>
          </w:tcPr>
          <w:p w:rsidR="00471416" w:rsidRDefault="00471416" w:rsidP="002D1725">
            <w:pPr>
              <w:pStyle w:val="EmptyCellLayoutStyle"/>
              <w:spacing w:after="0" w:line="240" w:lineRule="auto"/>
            </w:pPr>
          </w:p>
        </w:tc>
        <w:tc>
          <w:tcPr>
            <w:tcW w:w="3" w:type="dxa"/>
          </w:tcPr>
          <w:p w:rsidR="00471416" w:rsidRDefault="00471416" w:rsidP="002D1725">
            <w:pPr>
              <w:pStyle w:val="EmptyCellLayoutStyle"/>
              <w:spacing w:after="0" w:line="240" w:lineRule="auto"/>
            </w:pPr>
          </w:p>
        </w:tc>
        <w:tc>
          <w:tcPr>
            <w:tcW w:w="2" w:type="dxa"/>
          </w:tcPr>
          <w:p w:rsidR="00471416" w:rsidRDefault="00471416" w:rsidP="002D1725">
            <w:pPr>
              <w:pStyle w:val="EmptyCellLayoutStyle"/>
              <w:spacing w:after="0" w:line="240" w:lineRule="auto"/>
            </w:pPr>
          </w:p>
        </w:tc>
        <w:tc>
          <w:tcPr>
            <w:tcW w:w="6" w:type="dxa"/>
          </w:tcPr>
          <w:p w:rsidR="00471416" w:rsidRDefault="00471416" w:rsidP="002D1725">
            <w:pPr>
              <w:pStyle w:val="EmptyCellLayoutStyle"/>
              <w:spacing w:after="0" w:line="240" w:lineRule="auto"/>
            </w:pPr>
          </w:p>
        </w:tc>
        <w:tc>
          <w:tcPr>
            <w:tcW w:w="5" w:type="dxa"/>
          </w:tcPr>
          <w:p w:rsidR="00471416" w:rsidRDefault="00471416" w:rsidP="002D1725">
            <w:pPr>
              <w:pStyle w:val="EmptyCellLayoutStyle"/>
              <w:spacing w:after="0" w:line="240" w:lineRule="auto"/>
            </w:pPr>
          </w:p>
        </w:tc>
        <w:tc>
          <w:tcPr>
            <w:tcW w:w="0"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1298" w:type="dxa"/>
          </w:tcPr>
          <w:p w:rsidR="00471416" w:rsidRDefault="00471416" w:rsidP="002D1725">
            <w:pPr>
              <w:pStyle w:val="EmptyCellLayoutStyle"/>
              <w:spacing w:after="0" w:line="240" w:lineRule="auto"/>
            </w:pPr>
          </w:p>
        </w:tc>
        <w:tc>
          <w:tcPr>
            <w:tcW w:w="118" w:type="dxa"/>
          </w:tcPr>
          <w:p w:rsidR="00471416" w:rsidRDefault="00471416" w:rsidP="002D1725">
            <w:pPr>
              <w:pStyle w:val="EmptyCellLayoutStyle"/>
              <w:spacing w:after="0" w:line="240" w:lineRule="auto"/>
            </w:pPr>
          </w:p>
        </w:tc>
        <w:tc>
          <w:tcPr>
            <w:tcW w:w="62" w:type="dxa"/>
          </w:tcPr>
          <w:p w:rsidR="00471416" w:rsidRDefault="00471416" w:rsidP="002D1725">
            <w:pPr>
              <w:pStyle w:val="EmptyCellLayoutStyle"/>
              <w:spacing w:after="0" w:line="240" w:lineRule="auto"/>
            </w:pPr>
          </w:p>
        </w:tc>
        <w:tc>
          <w:tcPr>
            <w:tcW w:w="80" w:type="dxa"/>
          </w:tcPr>
          <w:p w:rsidR="00471416" w:rsidRDefault="00471416" w:rsidP="002D1725">
            <w:pPr>
              <w:pStyle w:val="EmptyCellLayoutStyle"/>
              <w:spacing w:after="0" w:line="240" w:lineRule="auto"/>
            </w:pPr>
          </w:p>
        </w:tc>
        <w:tc>
          <w:tcPr>
            <w:tcW w:w="19" w:type="dxa"/>
          </w:tcPr>
          <w:p w:rsidR="00471416" w:rsidRDefault="00471416" w:rsidP="002D1725">
            <w:pPr>
              <w:pStyle w:val="EmptyCellLayoutStyle"/>
              <w:spacing w:after="0" w:line="240" w:lineRule="auto"/>
            </w:pPr>
          </w:p>
        </w:tc>
        <w:tc>
          <w:tcPr>
            <w:tcW w:w="412"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89"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81" w:type="dxa"/>
          </w:tcPr>
          <w:p w:rsidR="00471416" w:rsidRDefault="00471416" w:rsidP="002D1725">
            <w:pPr>
              <w:pStyle w:val="EmptyCellLayoutStyle"/>
              <w:spacing w:after="0" w:line="240" w:lineRule="auto"/>
            </w:pPr>
          </w:p>
        </w:tc>
        <w:tc>
          <w:tcPr>
            <w:tcW w:w="139" w:type="dxa"/>
          </w:tcPr>
          <w:p w:rsidR="00471416" w:rsidRDefault="00471416" w:rsidP="002D1725">
            <w:pPr>
              <w:pStyle w:val="EmptyCellLayoutStyle"/>
              <w:spacing w:after="0" w:line="240" w:lineRule="auto"/>
            </w:pPr>
          </w:p>
        </w:tc>
        <w:tc>
          <w:tcPr>
            <w:tcW w:w="14" w:type="dxa"/>
          </w:tcPr>
          <w:p w:rsidR="00471416" w:rsidRDefault="00471416" w:rsidP="002D1725">
            <w:pPr>
              <w:pStyle w:val="EmptyCellLayoutStyle"/>
              <w:spacing w:after="0" w:line="240" w:lineRule="auto"/>
            </w:pPr>
          </w:p>
        </w:tc>
        <w:tc>
          <w:tcPr>
            <w:tcW w:w="56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79" w:type="dxa"/>
          </w:tcPr>
          <w:p w:rsidR="00471416" w:rsidRDefault="00471416" w:rsidP="002D1725">
            <w:pPr>
              <w:pStyle w:val="EmptyCellLayoutStyle"/>
              <w:spacing w:after="0" w:line="240" w:lineRule="auto"/>
            </w:pPr>
          </w:p>
        </w:tc>
        <w:tc>
          <w:tcPr>
            <w:tcW w:w="123" w:type="dxa"/>
          </w:tcPr>
          <w:p w:rsidR="00471416" w:rsidRDefault="00471416" w:rsidP="002D1725">
            <w:pPr>
              <w:pStyle w:val="EmptyCellLayoutStyle"/>
              <w:spacing w:after="0" w:line="240" w:lineRule="auto"/>
            </w:pPr>
          </w:p>
        </w:tc>
        <w:tc>
          <w:tcPr>
            <w:tcW w:w="2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774" w:type="dxa"/>
          </w:tcPr>
          <w:p w:rsidR="00471416" w:rsidRDefault="00471416" w:rsidP="002D1725">
            <w:pPr>
              <w:pStyle w:val="EmptyCellLayoutStyle"/>
              <w:spacing w:after="0" w:line="240" w:lineRule="auto"/>
            </w:pPr>
          </w:p>
        </w:tc>
        <w:tc>
          <w:tcPr>
            <w:tcW w:w="340"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183" w:type="dxa"/>
          </w:tcPr>
          <w:p w:rsidR="00471416" w:rsidRDefault="00471416" w:rsidP="002D1725">
            <w:pPr>
              <w:pStyle w:val="EmptyCellLayoutStyle"/>
              <w:spacing w:after="0" w:line="240" w:lineRule="auto"/>
            </w:pPr>
          </w:p>
        </w:tc>
        <w:tc>
          <w:tcPr>
            <w:tcW w:w="100" w:type="dxa"/>
          </w:tcPr>
          <w:p w:rsidR="00471416" w:rsidRDefault="00471416" w:rsidP="002D1725">
            <w:pPr>
              <w:pStyle w:val="EmptyCellLayoutStyle"/>
              <w:spacing w:after="0" w:line="240" w:lineRule="auto"/>
            </w:pPr>
          </w:p>
        </w:tc>
        <w:tc>
          <w:tcPr>
            <w:tcW w:w="1156"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0" w:type="dxa"/>
          </w:tcPr>
          <w:p w:rsidR="00471416" w:rsidRDefault="00471416" w:rsidP="002D1725">
            <w:pPr>
              <w:pStyle w:val="EmptyCellLayoutStyle"/>
              <w:spacing w:after="0" w:line="240" w:lineRule="auto"/>
            </w:pPr>
          </w:p>
        </w:tc>
        <w:tc>
          <w:tcPr>
            <w:tcW w:w="256"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701"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67" w:type="dxa"/>
          </w:tcPr>
          <w:p w:rsidR="00471416" w:rsidRDefault="00471416" w:rsidP="002D1725">
            <w:pPr>
              <w:pStyle w:val="EmptyCellLayoutStyle"/>
              <w:spacing w:after="0" w:line="240" w:lineRule="auto"/>
            </w:pPr>
          </w:p>
        </w:tc>
        <w:tc>
          <w:tcPr>
            <w:tcW w:w="99" w:type="dxa"/>
          </w:tcPr>
          <w:p w:rsidR="00471416" w:rsidRDefault="00471416" w:rsidP="002D1725">
            <w:pPr>
              <w:pStyle w:val="EmptyCellLayoutStyle"/>
              <w:spacing w:after="0" w:line="240" w:lineRule="auto"/>
            </w:pPr>
          </w:p>
        </w:tc>
        <w:tc>
          <w:tcPr>
            <w:tcW w:w="230" w:type="dxa"/>
          </w:tcPr>
          <w:p w:rsidR="00471416" w:rsidRDefault="00471416" w:rsidP="002D1725">
            <w:pPr>
              <w:pStyle w:val="EmptyCellLayoutStyle"/>
              <w:spacing w:after="0" w:line="240" w:lineRule="auto"/>
            </w:pPr>
          </w:p>
        </w:tc>
        <w:tc>
          <w:tcPr>
            <w:tcW w:w="103" w:type="dxa"/>
          </w:tcPr>
          <w:p w:rsidR="00471416" w:rsidRDefault="00471416" w:rsidP="002D1725">
            <w:pPr>
              <w:pStyle w:val="EmptyCellLayoutStyle"/>
              <w:spacing w:after="0" w:line="240" w:lineRule="auto"/>
            </w:pPr>
          </w:p>
        </w:tc>
        <w:tc>
          <w:tcPr>
            <w:tcW w:w="1442" w:type="dxa"/>
          </w:tcPr>
          <w:p w:rsidR="00471416" w:rsidRDefault="00471416" w:rsidP="002D1725">
            <w:pPr>
              <w:pStyle w:val="EmptyCellLayoutStyle"/>
              <w:spacing w:after="0" w:line="240" w:lineRule="auto"/>
            </w:pPr>
          </w:p>
        </w:tc>
        <w:tc>
          <w:tcPr>
            <w:tcW w:w="261" w:type="dxa"/>
          </w:tcPr>
          <w:p w:rsidR="00471416" w:rsidRDefault="00471416" w:rsidP="002D1725">
            <w:pPr>
              <w:pStyle w:val="EmptyCellLayoutStyle"/>
              <w:spacing w:after="0" w:line="240" w:lineRule="auto"/>
            </w:pPr>
          </w:p>
        </w:tc>
        <w:tc>
          <w:tcPr>
            <w:tcW w:w="17" w:type="dxa"/>
          </w:tcPr>
          <w:p w:rsidR="00471416" w:rsidRDefault="00471416" w:rsidP="002D1725">
            <w:pPr>
              <w:pStyle w:val="EmptyCellLayoutStyle"/>
              <w:spacing w:after="0" w:line="240" w:lineRule="auto"/>
            </w:pPr>
          </w:p>
        </w:tc>
        <w:tc>
          <w:tcPr>
            <w:tcW w:w="49" w:type="dxa"/>
          </w:tcPr>
          <w:p w:rsidR="00471416" w:rsidRDefault="00471416" w:rsidP="002D1725">
            <w:pPr>
              <w:pStyle w:val="EmptyCellLayoutStyle"/>
              <w:spacing w:after="0" w:line="240" w:lineRule="auto"/>
            </w:pPr>
          </w:p>
        </w:tc>
      </w:tr>
    </w:tbl>
    <w:p w:rsidR="00471416" w:rsidRDefault="00471416">
      <w:pPr>
        <w:spacing w:after="160" w:line="259" w:lineRule="auto"/>
        <w:rPr>
          <w:rFonts w:asciiTheme="majorBidi" w:hAnsiTheme="majorBidi" w:cstheme="majorBidi"/>
          <w:b/>
          <w:bCs/>
          <w:sz w:val="40"/>
          <w:szCs w:val="40"/>
        </w:rPr>
      </w:pPr>
    </w:p>
    <w:p w:rsidR="00D47216" w:rsidRDefault="00D47216" w:rsidP="00891AEC">
      <w:pPr>
        <w:widowControl w:val="0"/>
        <w:autoSpaceDE w:val="0"/>
        <w:autoSpaceDN w:val="0"/>
        <w:adjustRightInd w:val="0"/>
        <w:spacing w:line="360" w:lineRule="auto"/>
        <w:jc w:val="center"/>
        <w:rPr>
          <w:b/>
          <w:sz w:val="24"/>
        </w:rPr>
      </w:pPr>
      <w:r w:rsidRPr="00D47216">
        <w:rPr>
          <w:rFonts w:asciiTheme="majorBidi" w:hAnsiTheme="majorBidi" w:cstheme="majorBidi"/>
          <w:b/>
          <w:bCs/>
          <w:sz w:val="40"/>
          <w:szCs w:val="40"/>
        </w:rPr>
        <w:lastRenderedPageBreak/>
        <w:t>CERTIFICATE</w:t>
      </w:r>
    </w:p>
    <w:p w:rsidR="00D47216" w:rsidRPr="003F4845" w:rsidRDefault="00D47216" w:rsidP="00D47216">
      <w:pPr>
        <w:spacing w:after="0" w:line="360" w:lineRule="auto"/>
        <w:jc w:val="center"/>
        <w:rPr>
          <w:b/>
          <w:sz w:val="24"/>
        </w:rPr>
      </w:pPr>
    </w:p>
    <w:p w:rsidR="00D47216" w:rsidRPr="00D47216" w:rsidRDefault="00D47216" w:rsidP="000156F2">
      <w:pPr>
        <w:jc w:val="both"/>
        <w:rPr>
          <w:rFonts w:ascii="Times New Roman" w:hAnsi="Times New Roman" w:cs="Times New Roman"/>
          <w:sz w:val="36"/>
          <w:szCs w:val="36"/>
        </w:rPr>
      </w:pPr>
      <w:r w:rsidRPr="00D47216">
        <w:rPr>
          <w:rFonts w:ascii="Times New Roman" w:hAnsi="Times New Roman" w:cs="Times New Roman"/>
          <w:sz w:val="36"/>
          <w:szCs w:val="36"/>
        </w:rPr>
        <w:t xml:space="preserve">This is to certify that </w:t>
      </w:r>
      <w:r w:rsidR="000156F2" w:rsidRPr="000156F2">
        <w:rPr>
          <w:rFonts w:ascii="Times New Roman" w:hAnsi="Times New Roman" w:cs="Times New Roman"/>
          <w:sz w:val="36"/>
          <w:szCs w:val="36"/>
        </w:rPr>
        <w:t>this group</w:t>
      </w:r>
      <w:r>
        <w:rPr>
          <w:rFonts w:ascii="Times New Roman" w:hAnsi="Times New Roman" w:cs="Times New Roman"/>
          <w:sz w:val="36"/>
          <w:szCs w:val="36"/>
        </w:rPr>
        <w:t xml:space="preserve"> have</w:t>
      </w:r>
      <w:r w:rsidR="000156F2">
        <w:rPr>
          <w:rFonts w:ascii="Times New Roman" w:hAnsi="Times New Roman" w:cs="Times New Roman"/>
          <w:sz w:val="36"/>
          <w:szCs w:val="36"/>
        </w:rPr>
        <w:t xml:space="preserve"> completed thei</w:t>
      </w:r>
      <w:r w:rsidRPr="00D47216">
        <w:rPr>
          <w:rFonts w:ascii="Times New Roman" w:hAnsi="Times New Roman" w:cs="Times New Roman"/>
          <w:sz w:val="36"/>
          <w:szCs w:val="36"/>
        </w:rPr>
        <w:t>r pre project planning titled E-Agriculture Resources Sharing</w:t>
      </w:r>
      <w:r>
        <w:rPr>
          <w:rFonts w:ascii="Times New Roman" w:hAnsi="Times New Roman" w:cs="Times New Roman"/>
          <w:sz w:val="36"/>
          <w:szCs w:val="36"/>
        </w:rPr>
        <w:t xml:space="preserve"> </w:t>
      </w:r>
      <w:r w:rsidRPr="00D47216">
        <w:rPr>
          <w:rFonts w:ascii="Times New Roman" w:hAnsi="Times New Roman" w:cs="Times New Roman"/>
          <w:sz w:val="36"/>
          <w:szCs w:val="36"/>
        </w:rPr>
        <w:t xml:space="preserve">under my guidance and supervision. To the best of my knowledge, the present work is the result of </w:t>
      </w:r>
      <w:r w:rsidR="000156F2">
        <w:rPr>
          <w:rFonts w:ascii="Times New Roman" w:hAnsi="Times New Roman" w:cs="Times New Roman"/>
          <w:sz w:val="36"/>
          <w:szCs w:val="36"/>
        </w:rPr>
        <w:t>their</w:t>
      </w:r>
      <w:r w:rsidRPr="00D47216">
        <w:rPr>
          <w:rFonts w:ascii="Times New Roman" w:hAnsi="Times New Roman" w:cs="Times New Roman"/>
          <w:sz w:val="36"/>
          <w:szCs w:val="36"/>
        </w:rPr>
        <w:t xml:space="preserve"> original study. No part of the report has ever been submitted for any other degree or diploma. The report is fit for the submission and the partial fulfilment of the conditions for the award of B</w:t>
      </w:r>
      <w:r w:rsidR="00A964A9">
        <w:rPr>
          <w:rFonts w:ascii="Times New Roman" w:hAnsi="Times New Roman" w:cs="Times New Roman"/>
          <w:sz w:val="36"/>
          <w:szCs w:val="36"/>
        </w:rPr>
        <w:t>Sc.</w:t>
      </w:r>
      <w:r>
        <w:rPr>
          <w:rFonts w:ascii="Times New Roman" w:hAnsi="Times New Roman" w:cs="Times New Roman"/>
          <w:sz w:val="36"/>
          <w:szCs w:val="36"/>
        </w:rPr>
        <w:t xml:space="preserve"> (Computer Science)</w:t>
      </w:r>
      <w:r w:rsidRPr="00D47216">
        <w:rPr>
          <w:rFonts w:ascii="Times New Roman" w:hAnsi="Times New Roman" w:cs="Times New Roman"/>
          <w:sz w:val="36"/>
          <w:szCs w:val="36"/>
        </w:rPr>
        <w:t>.</w:t>
      </w:r>
    </w:p>
    <w:p w:rsidR="00D47216" w:rsidRPr="003F4845" w:rsidRDefault="00D47216" w:rsidP="00D47216">
      <w:pPr>
        <w:spacing w:after="0" w:line="360" w:lineRule="auto"/>
        <w:jc w:val="both"/>
        <w:rPr>
          <w:sz w:val="24"/>
        </w:rPr>
      </w:pPr>
    </w:p>
    <w:p w:rsidR="00D47216" w:rsidRPr="003F4845" w:rsidRDefault="00D47216" w:rsidP="00D47216">
      <w:pPr>
        <w:spacing w:after="0" w:line="360" w:lineRule="auto"/>
        <w:rPr>
          <w:sz w:val="24"/>
        </w:rPr>
      </w:pPr>
    </w:p>
    <w:p w:rsidR="00DF716B" w:rsidRPr="00D47216" w:rsidRDefault="000156F2" w:rsidP="000156F2">
      <w:pPr>
        <w:jc w:val="both"/>
        <w:rPr>
          <w:rFonts w:ascii="Times New Roman" w:hAnsi="Times New Roman" w:cs="Times New Roman"/>
          <w:sz w:val="36"/>
          <w:szCs w:val="36"/>
        </w:rPr>
      </w:pPr>
      <w:r>
        <w:rPr>
          <w:rFonts w:ascii="Times New Roman" w:hAnsi="Times New Roman" w:cs="Times New Roman"/>
          <w:sz w:val="36"/>
          <w:szCs w:val="36"/>
        </w:rPr>
        <w:t>April-29-2019</w:t>
      </w:r>
      <w:r w:rsidR="00D47216" w:rsidRPr="003F4845">
        <w:rPr>
          <w:sz w:val="24"/>
        </w:rPr>
        <w:t xml:space="preserve">                                                                    </w:t>
      </w:r>
      <w:r w:rsidR="00D47216">
        <w:rPr>
          <w:sz w:val="24"/>
        </w:rPr>
        <w:tab/>
      </w:r>
      <w:r w:rsidR="00D47216">
        <w:rPr>
          <w:sz w:val="24"/>
        </w:rPr>
        <w:tab/>
        <w:t xml:space="preserve">          </w:t>
      </w:r>
      <w:r w:rsidR="007A704E">
        <w:rPr>
          <w:rFonts w:ascii="Times New Roman" w:hAnsi="Times New Roman" w:cs="Times New Roman"/>
          <w:sz w:val="36"/>
          <w:szCs w:val="36"/>
        </w:rPr>
        <w:t>M</w:t>
      </w:r>
      <w:bookmarkStart w:id="0" w:name="_GoBack"/>
      <w:bookmarkEnd w:id="0"/>
      <w:r w:rsidR="00D47216">
        <w:rPr>
          <w:rFonts w:ascii="Times New Roman" w:hAnsi="Times New Roman" w:cs="Times New Roman"/>
          <w:sz w:val="36"/>
          <w:szCs w:val="36"/>
        </w:rPr>
        <w:t>r.</w:t>
      </w:r>
      <w:r w:rsidR="00D47216" w:rsidRPr="00D47216">
        <w:t xml:space="preserve"> </w:t>
      </w:r>
      <w:r w:rsidR="00A964A9">
        <w:rPr>
          <w:rFonts w:ascii="Times New Roman" w:hAnsi="Times New Roman" w:cs="Times New Roman"/>
          <w:sz w:val="36"/>
          <w:szCs w:val="36"/>
        </w:rPr>
        <w:t>Gau</w:t>
      </w:r>
      <w:r w:rsidR="00D47216" w:rsidRPr="00D47216">
        <w:rPr>
          <w:rFonts w:ascii="Times New Roman" w:hAnsi="Times New Roman" w:cs="Times New Roman"/>
          <w:sz w:val="36"/>
          <w:szCs w:val="36"/>
        </w:rPr>
        <w:t>rav Kumar</w:t>
      </w:r>
    </w:p>
    <w:p w:rsidR="00D47216" w:rsidRDefault="00D47216">
      <w:pPr>
        <w:spacing w:after="160" w:line="259" w:lineRule="auto"/>
        <w:rPr>
          <w:rFonts w:asciiTheme="majorBidi" w:hAnsiTheme="majorBidi" w:cstheme="majorBidi"/>
          <w:b/>
          <w:bCs/>
          <w:sz w:val="40"/>
          <w:szCs w:val="40"/>
        </w:rPr>
      </w:pPr>
      <w:r>
        <w:rPr>
          <w:rFonts w:asciiTheme="majorBidi" w:hAnsiTheme="majorBidi" w:cstheme="majorBidi"/>
          <w:b/>
          <w:bCs/>
          <w:sz w:val="40"/>
          <w:szCs w:val="40"/>
        </w:rPr>
        <w:br w:type="page"/>
      </w:r>
    </w:p>
    <w:p w:rsidR="00C94E9A" w:rsidRPr="001709CE" w:rsidRDefault="00C94E9A" w:rsidP="00DF716B">
      <w:pPr>
        <w:widowControl w:val="0"/>
        <w:autoSpaceDE w:val="0"/>
        <w:autoSpaceDN w:val="0"/>
        <w:adjustRightInd w:val="0"/>
        <w:spacing w:line="360" w:lineRule="auto"/>
        <w:jc w:val="center"/>
        <w:rPr>
          <w:rFonts w:asciiTheme="majorBidi" w:hAnsiTheme="majorBidi" w:cstheme="majorBidi"/>
          <w:b/>
          <w:bCs/>
          <w:sz w:val="40"/>
          <w:szCs w:val="40"/>
        </w:rPr>
      </w:pPr>
      <w:r w:rsidRPr="001709CE">
        <w:rPr>
          <w:rFonts w:asciiTheme="majorBidi" w:hAnsiTheme="majorBidi" w:cstheme="majorBidi"/>
          <w:b/>
          <w:bCs/>
          <w:sz w:val="40"/>
          <w:szCs w:val="40"/>
        </w:rPr>
        <w:lastRenderedPageBreak/>
        <w:t>Acknowledgment</w:t>
      </w:r>
    </w:p>
    <w:p w:rsidR="00C94E9A" w:rsidRPr="000C4949" w:rsidRDefault="00C94E9A" w:rsidP="00C94E9A">
      <w:pPr>
        <w:pStyle w:val="BodyTextIndent"/>
        <w:spacing w:line="276" w:lineRule="auto"/>
        <w:ind w:firstLine="0"/>
        <w:rPr>
          <w:rFonts w:eastAsiaTheme="minorHAnsi"/>
          <w:color w:val="auto"/>
          <w:sz w:val="36"/>
          <w:szCs w:val="36"/>
        </w:rPr>
      </w:pPr>
      <w:r w:rsidRPr="000C4949">
        <w:rPr>
          <w:rFonts w:eastAsiaTheme="minorHAnsi"/>
          <w:color w:val="auto"/>
          <w:sz w:val="36"/>
          <w:szCs w:val="36"/>
        </w:rPr>
        <w:t xml:space="preserve">We owe </w:t>
      </w:r>
      <w:r>
        <w:rPr>
          <w:rFonts w:eastAsiaTheme="minorHAnsi"/>
          <w:color w:val="auto"/>
          <w:sz w:val="36"/>
          <w:szCs w:val="36"/>
        </w:rPr>
        <w:t xml:space="preserve">a </w:t>
      </w:r>
      <w:r w:rsidRPr="000C4949">
        <w:rPr>
          <w:rFonts w:eastAsiaTheme="minorHAnsi"/>
          <w:color w:val="auto"/>
          <w:sz w:val="36"/>
          <w:szCs w:val="36"/>
        </w:rPr>
        <w:t xml:space="preserve">deep sense of gratitude to all those who have helped us in </w:t>
      </w:r>
      <w:r>
        <w:rPr>
          <w:rFonts w:eastAsiaTheme="minorHAnsi"/>
          <w:color w:val="auto"/>
          <w:sz w:val="36"/>
          <w:szCs w:val="36"/>
        </w:rPr>
        <w:t xml:space="preserve">the </w:t>
      </w:r>
      <w:r w:rsidRPr="000C4949">
        <w:rPr>
          <w:rFonts w:eastAsiaTheme="minorHAnsi"/>
          <w:color w:val="auto"/>
          <w:sz w:val="36"/>
          <w:szCs w:val="36"/>
        </w:rPr>
        <w:t>successful completion of our Project.</w:t>
      </w:r>
    </w:p>
    <w:p w:rsidR="00C94E9A" w:rsidRPr="000C4949" w:rsidRDefault="00C94E9A" w:rsidP="00B63F0C">
      <w:pPr>
        <w:jc w:val="both"/>
        <w:rPr>
          <w:rFonts w:ascii="Times New Roman" w:hAnsi="Times New Roman" w:cs="Times New Roman"/>
          <w:sz w:val="36"/>
          <w:szCs w:val="36"/>
        </w:rPr>
      </w:pPr>
      <w:r w:rsidRPr="000C4949">
        <w:rPr>
          <w:rFonts w:ascii="Times New Roman" w:hAnsi="Times New Roman" w:cs="Times New Roman"/>
          <w:sz w:val="36"/>
          <w:szCs w:val="36"/>
        </w:rPr>
        <w:t xml:space="preserve">We are </w:t>
      </w:r>
      <w:r w:rsidR="007A704E">
        <w:rPr>
          <w:rFonts w:ascii="Times New Roman" w:hAnsi="Times New Roman" w:cs="Times New Roman"/>
          <w:sz w:val="36"/>
          <w:szCs w:val="36"/>
        </w:rPr>
        <w:t>indebted to our project mentor M</w:t>
      </w:r>
      <w:r w:rsidRPr="000C4949">
        <w:rPr>
          <w:rFonts w:ascii="Times New Roman" w:hAnsi="Times New Roman" w:cs="Times New Roman"/>
          <w:sz w:val="36"/>
          <w:szCs w:val="36"/>
        </w:rPr>
        <w:t>r. G</w:t>
      </w:r>
      <w:r>
        <w:rPr>
          <w:rFonts w:ascii="Times New Roman" w:hAnsi="Times New Roman" w:cs="Times New Roman"/>
          <w:sz w:val="36"/>
          <w:szCs w:val="36"/>
        </w:rPr>
        <w:t>a</w:t>
      </w:r>
      <w:r w:rsidRPr="000C4949">
        <w:rPr>
          <w:rFonts w:ascii="Times New Roman" w:hAnsi="Times New Roman" w:cs="Times New Roman"/>
          <w:sz w:val="36"/>
          <w:szCs w:val="36"/>
        </w:rPr>
        <w:t xml:space="preserve">urav Kumar for giving us constant support and cooperation. We are grateful to the Lovely Professional University for giving us this </w:t>
      </w:r>
      <w:r>
        <w:rPr>
          <w:rFonts w:ascii="Times New Roman" w:hAnsi="Times New Roman" w:cs="Times New Roman"/>
          <w:sz w:val="36"/>
          <w:szCs w:val="36"/>
        </w:rPr>
        <w:t xml:space="preserve">wonderful opportunity </w:t>
      </w:r>
      <w:r w:rsidRPr="000C4949">
        <w:rPr>
          <w:rFonts w:ascii="Times New Roman" w:hAnsi="Times New Roman" w:cs="Times New Roman"/>
          <w:sz w:val="36"/>
          <w:szCs w:val="36"/>
        </w:rPr>
        <w:t>which might prove to be helpful. Also</w:t>
      </w:r>
      <w:r>
        <w:rPr>
          <w:rFonts w:ascii="Times New Roman" w:hAnsi="Times New Roman" w:cs="Times New Roman"/>
          <w:sz w:val="36"/>
          <w:szCs w:val="36"/>
        </w:rPr>
        <w:t>,</w:t>
      </w:r>
      <w:r w:rsidRPr="000C4949">
        <w:rPr>
          <w:rFonts w:ascii="Times New Roman" w:hAnsi="Times New Roman" w:cs="Times New Roman"/>
          <w:sz w:val="36"/>
          <w:szCs w:val="36"/>
        </w:rPr>
        <w:t xml:space="preserve"> we are grateful from all of </w:t>
      </w:r>
      <w:r>
        <w:rPr>
          <w:rFonts w:ascii="Times New Roman" w:hAnsi="Times New Roman" w:cs="Times New Roman"/>
          <w:sz w:val="36"/>
          <w:szCs w:val="36"/>
        </w:rPr>
        <w:t>our</w:t>
      </w:r>
      <w:r w:rsidRPr="000C4949">
        <w:rPr>
          <w:rFonts w:ascii="Times New Roman" w:hAnsi="Times New Roman" w:cs="Times New Roman"/>
          <w:sz w:val="36"/>
          <w:szCs w:val="36"/>
        </w:rPr>
        <w:t xml:space="preserve"> teachers they help us and teach us how to</w:t>
      </w:r>
      <w:r>
        <w:rPr>
          <w:rFonts w:ascii="Times New Roman" w:hAnsi="Times New Roman" w:cs="Times New Roman"/>
          <w:sz w:val="36"/>
          <w:szCs w:val="36"/>
        </w:rPr>
        <w:t xml:space="preserve"> use our knowledge inefficient way and</w:t>
      </w:r>
      <w:r w:rsidRPr="000C4949">
        <w:rPr>
          <w:rFonts w:ascii="Times New Roman" w:hAnsi="Times New Roman" w:cs="Times New Roman"/>
          <w:sz w:val="36"/>
          <w:szCs w:val="36"/>
        </w:rPr>
        <w:t xml:space="preserve"> </w:t>
      </w:r>
      <w:r>
        <w:rPr>
          <w:rFonts w:ascii="Times New Roman" w:hAnsi="Times New Roman" w:cs="Times New Roman"/>
          <w:sz w:val="36"/>
          <w:szCs w:val="36"/>
        </w:rPr>
        <w:t>we are proud of our</w:t>
      </w:r>
      <w:r w:rsidRPr="000C4949">
        <w:rPr>
          <w:rFonts w:ascii="Times New Roman" w:hAnsi="Times New Roman" w:cs="Times New Roman"/>
          <w:sz w:val="36"/>
          <w:szCs w:val="36"/>
        </w:rPr>
        <w:t xml:space="preserve"> lo</w:t>
      </w:r>
      <w:r>
        <w:rPr>
          <w:rFonts w:ascii="Times New Roman" w:hAnsi="Times New Roman" w:cs="Times New Roman"/>
          <w:sz w:val="36"/>
          <w:szCs w:val="36"/>
        </w:rPr>
        <w:t>vely teachers. This project</w:t>
      </w:r>
      <w:r w:rsidRPr="000C4949">
        <w:rPr>
          <w:rFonts w:ascii="Times New Roman" w:hAnsi="Times New Roman" w:cs="Times New Roman"/>
          <w:sz w:val="36"/>
          <w:szCs w:val="36"/>
        </w:rPr>
        <w:t xml:space="preserve"> has definitely been a rich learning experience for us</w:t>
      </w:r>
      <w:r>
        <w:rPr>
          <w:rFonts w:ascii="Times New Roman" w:hAnsi="Times New Roman" w:cs="Times New Roman"/>
          <w:sz w:val="36"/>
          <w:szCs w:val="36"/>
        </w:rPr>
        <w:t>. And We</w:t>
      </w:r>
      <w:r w:rsidRPr="000C4949">
        <w:rPr>
          <w:rFonts w:ascii="Times New Roman" w:hAnsi="Times New Roman" w:cs="Times New Roman"/>
          <w:sz w:val="36"/>
          <w:szCs w:val="36"/>
        </w:rPr>
        <w:t xml:space="preserve"> would like to convey thanks</w:t>
      </w:r>
      <w:r>
        <w:rPr>
          <w:rFonts w:ascii="Times New Roman" w:hAnsi="Times New Roman" w:cs="Times New Roman"/>
          <w:sz w:val="36"/>
          <w:szCs w:val="36"/>
        </w:rPr>
        <w:t xml:space="preserve"> to all those, especially our friends for</w:t>
      </w:r>
      <w:r w:rsidRPr="000C4949">
        <w:rPr>
          <w:rFonts w:ascii="Times New Roman" w:hAnsi="Times New Roman" w:cs="Times New Roman"/>
          <w:sz w:val="36"/>
          <w:szCs w:val="36"/>
        </w:rPr>
        <w:t xml:space="preserve"> </w:t>
      </w:r>
      <w:r>
        <w:rPr>
          <w:rFonts w:ascii="Times New Roman" w:hAnsi="Times New Roman" w:cs="Times New Roman"/>
          <w:sz w:val="36"/>
          <w:szCs w:val="36"/>
        </w:rPr>
        <w:t xml:space="preserve">their </w:t>
      </w:r>
      <w:r w:rsidRPr="000C4949">
        <w:rPr>
          <w:rFonts w:ascii="Times New Roman" w:hAnsi="Times New Roman" w:cs="Times New Roman"/>
          <w:sz w:val="36"/>
          <w:szCs w:val="36"/>
        </w:rPr>
        <w:t>ready assistance, keen interest and valuable suggestions</w:t>
      </w:r>
      <w:r>
        <w:rPr>
          <w:rFonts w:ascii="Times New Roman" w:hAnsi="Times New Roman" w:cs="Times New Roman"/>
          <w:sz w:val="36"/>
          <w:szCs w:val="36"/>
        </w:rPr>
        <w:t xml:space="preserve"> in a limited time-bound</w:t>
      </w:r>
      <w:r w:rsidRPr="000C4949">
        <w:rPr>
          <w:rFonts w:ascii="Times New Roman" w:hAnsi="Times New Roman" w:cs="Times New Roman"/>
          <w:sz w:val="36"/>
          <w:szCs w:val="36"/>
        </w:rPr>
        <w:t xml:space="preserve">. </w:t>
      </w:r>
    </w:p>
    <w:p w:rsidR="00C94E9A" w:rsidRDefault="00C94E9A" w:rsidP="00B63F0C">
      <w:pPr>
        <w:jc w:val="both"/>
        <w:rPr>
          <w:rFonts w:ascii="Times New Roman" w:hAnsi="Times New Roman" w:cs="Times New Roman"/>
          <w:sz w:val="36"/>
          <w:szCs w:val="36"/>
        </w:rPr>
      </w:pPr>
      <w:r w:rsidRPr="000C4949">
        <w:rPr>
          <w:rFonts w:ascii="Times New Roman" w:hAnsi="Times New Roman" w:cs="Times New Roman"/>
          <w:sz w:val="36"/>
          <w:szCs w:val="36"/>
        </w:rPr>
        <w:t xml:space="preserve">Last but not least, we are extremely grateful to </w:t>
      </w:r>
      <w:r>
        <w:rPr>
          <w:rFonts w:ascii="Times New Roman" w:hAnsi="Times New Roman" w:cs="Times New Roman"/>
          <w:sz w:val="36"/>
          <w:szCs w:val="36"/>
        </w:rPr>
        <w:t>our</w:t>
      </w:r>
      <w:r w:rsidRPr="000C4949">
        <w:rPr>
          <w:rFonts w:ascii="Times New Roman" w:hAnsi="Times New Roman" w:cs="Times New Roman"/>
          <w:sz w:val="36"/>
          <w:szCs w:val="36"/>
        </w:rPr>
        <w:t xml:space="preserve"> parents, the respondents and for their unconditional support and ready assistance.</w:t>
      </w:r>
    </w:p>
    <w:p w:rsidR="00C94E9A" w:rsidRDefault="00C94E9A" w:rsidP="00C94E9A">
      <w:pPr>
        <w:ind w:firstLine="720"/>
        <w:jc w:val="both"/>
        <w:rPr>
          <w:rFonts w:ascii="Times New Roman" w:hAnsi="Times New Roman" w:cs="Times New Roman"/>
          <w:sz w:val="36"/>
          <w:szCs w:val="36"/>
        </w:rPr>
      </w:pPr>
    </w:p>
    <w:p w:rsidR="00C94E9A" w:rsidRDefault="006561D9" w:rsidP="00D47216">
      <w:pPr>
        <w:spacing w:after="0"/>
        <w:ind w:firstLine="720"/>
        <w:jc w:val="both"/>
        <w:rPr>
          <w:rFonts w:ascii="Times New Roman" w:hAnsi="Times New Roman" w:cs="Times New Roman"/>
          <w:sz w:val="36"/>
          <w:szCs w:val="36"/>
        </w:rPr>
      </w:pPr>
      <w:r>
        <w:rPr>
          <w:rFonts w:ascii="Times New Roman" w:hAnsi="Times New Roman" w:cs="Times New Roman"/>
          <w:sz w:val="36"/>
          <w:szCs w:val="36"/>
        </w:rPr>
        <w:t>Mu</w:t>
      </w:r>
      <w:r w:rsidR="00C94E9A">
        <w:rPr>
          <w:rFonts w:ascii="Times New Roman" w:hAnsi="Times New Roman" w:cs="Times New Roman"/>
          <w:sz w:val="36"/>
          <w:szCs w:val="36"/>
        </w:rPr>
        <w:t>hmmad Sabir Qasimi</w:t>
      </w:r>
    </w:p>
    <w:p w:rsidR="00C94E9A" w:rsidRDefault="006561D9" w:rsidP="00D47216">
      <w:pPr>
        <w:spacing w:after="0"/>
        <w:ind w:firstLine="720"/>
        <w:jc w:val="both"/>
        <w:rPr>
          <w:rFonts w:ascii="Times New Roman" w:hAnsi="Times New Roman" w:cs="Times New Roman"/>
          <w:sz w:val="36"/>
          <w:szCs w:val="36"/>
        </w:rPr>
      </w:pPr>
      <w:r>
        <w:rPr>
          <w:rFonts w:ascii="Times New Roman" w:hAnsi="Times New Roman" w:cs="Times New Roman"/>
          <w:sz w:val="36"/>
          <w:szCs w:val="36"/>
        </w:rPr>
        <w:t>Abdiweli Mohame</w:t>
      </w:r>
      <w:r w:rsidR="00C94E9A">
        <w:rPr>
          <w:rFonts w:ascii="Times New Roman" w:hAnsi="Times New Roman" w:cs="Times New Roman"/>
          <w:sz w:val="36"/>
          <w:szCs w:val="36"/>
        </w:rPr>
        <w:t>d Farah</w:t>
      </w:r>
    </w:p>
    <w:p w:rsidR="00C94E9A" w:rsidRPr="000C4949" w:rsidRDefault="00C94E9A" w:rsidP="00D47216">
      <w:pPr>
        <w:spacing w:after="0"/>
        <w:ind w:firstLine="720"/>
        <w:jc w:val="both"/>
        <w:rPr>
          <w:rFonts w:ascii="Times New Roman" w:hAnsi="Times New Roman" w:cs="Times New Roman"/>
          <w:sz w:val="36"/>
          <w:szCs w:val="36"/>
        </w:rPr>
      </w:pPr>
      <w:r>
        <w:rPr>
          <w:rFonts w:ascii="Times New Roman" w:hAnsi="Times New Roman" w:cs="Times New Roman"/>
          <w:sz w:val="36"/>
          <w:szCs w:val="36"/>
        </w:rPr>
        <w:t>Hikmatullah Nasiri</w:t>
      </w:r>
    </w:p>
    <w:p w:rsidR="00AA3B8D" w:rsidRDefault="00AA3B8D"/>
    <w:sectPr w:rsidR="00AA3B8D" w:rsidSect="00471416">
      <w:footerReference w:type="default" r:id="rId10"/>
      <w:pgSz w:w="11906" w:h="16838" w:code="9"/>
      <w:pgMar w:top="720" w:right="720" w:bottom="720" w:left="720" w:header="720" w:footer="720" w:gutter="0"/>
      <w:pgNumType w:fmt="upp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ED0" w:rsidRDefault="00E94ED0" w:rsidP="00DF716B">
      <w:pPr>
        <w:spacing w:after="0" w:line="240" w:lineRule="auto"/>
      </w:pPr>
      <w:r>
        <w:separator/>
      </w:r>
    </w:p>
  </w:endnote>
  <w:endnote w:type="continuationSeparator" w:id="0">
    <w:p w:rsidR="00E94ED0" w:rsidRDefault="00E94ED0" w:rsidP="00DF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136694"/>
      <w:docPartObj>
        <w:docPartGallery w:val="Page Numbers (Bottom of Page)"/>
        <w:docPartUnique/>
      </w:docPartObj>
    </w:sdtPr>
    <w:sdtEndPr>
      <w:rPr>
        <w:noProof/>
      </w:rPr>
    </w:sdtEndPr>
    <w:sdtContent>
      <w:p w:rsidR="00471416" w:rsidRDefault="00471416">
        <w:pPr>
          <w:pStyle w:val="Footer"/>
          <w:jc w:val="right"/>
        </w:pPr>
        <w:r>
          <w:fldChar w:fldCharType="begin"/>
        </w:r>
        <w:r>
          <w:instrText xml:space="preserve"> PAGE   \* MERGEFORMAT </w:instrText>
        </w:r>
        <w:r>
          <w:fldChar w:fldCharType="separate"/>
        </w:r>
        <w:r w:rsidR="007A704E">
          <w:rPr>
            <w:noProof/>
          </w:rPr>
          <w:t>IV</w:t>
        </w:r>
        <w:r>
          <w:rPr>
            <w:noProof/>
          </w:rPr>
          <w:fldChar w:fldCharType="end"/>
        </w:r>
      </w:p>
    </w:sdtContent>
  </w:sdt>
  <w:p w:rsidR="002947DF" w:rsidRDefault="002947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ED0" w:rsidRDefault="00E94ED0" w:rsidP="00DF716B">
      <w:pPr>
        <w:spacing w:after="0" w:line="240" w:lineRule="auto"/>
      </w:pPr>
      <w:r>
        <w:separator/>
      </w:r>
    </w:p>
  </w:footnote>
  <w:footnote w:type="continuationSeparator" w:id="0">
    <w:p w:rsidR="00E94ED0" w:rsidRDefault="00E94ED0" w:rsidP="00DF7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0000002"/>
    <w:multiLevelType w:val="multilevel"/>
    <w:tmpl w:val="0000000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03"/>
    <w:multiLevelType w:val="multilevel"/>
    <w:tmpl w:val="0000000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04"/>
    <w:multiLevelType w:val="multilevel"/>
    <w:tmpl w:val="0000000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05"/>
    <w:multiLevelType w:val="multilevel"/>
    <w:tmpl w:val="0000000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5" w15:restartNumberingAfterBreak="0">
    <w:nsid w:val="00000006"/>
    <w:multiLevelType w:val="multilevel"/>
    <w:tmpl w:val="00000006"/>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MLAwMTC0NDE0sDRX0lEKTi0uzszPAykwqwUA38/1cCwAAAA="/>
  </w:docVars>
  <w:rsids>
    <w:rsidRoot w:val="00C94E9A"/>
    <w:rsid w:val="000156F2"/>
    <w:rsid w:val="000B39FD"/>
    <w:rsid w:val="000F0629"/>
    <w:rsid w:val="002947DF"/>
    <w:rsid w:val="003A3964"/>
    <w:rsid w:val="00443F71"/>
    <w:rsid w:val="00471416"/>
    <w:rsid w:val="00607CF4"/>
    <w:rsid w:val="006561D9"/>
    <w:rsid w:val="00697681"/>
    <w:rsid w:val="00712B11"/>
    <w:rsid w:val="007A704E"/>
    <w:rsid w:val="00891AEC"/>
    <w:rsid w:val="008B6F54"/>
    <w:rsid w:val="00994DA4"/>
    <w:rsid w:val="009E7448"/>
    <w:rsid w:val="00A964A9"/>
    <w:rsid w:val="00AA3B8D"/>
    <w:rsid w:val="00B63F0C"/>
    <w:rsid w:val="00C162AE"/>
    <w:rsid w:val="00C208EB"/>
    <w:rsid w:val="00C94E9A"/>
    <w:rsid w:val="00CB56A9"/>
    <w:rsid w:val="00D42491"/>
    <w:rsid w:val="00D47216"/>
    <w:rsid w:val="00DF716B"/>
    <w:rsid w:val="00E94ED0"/>
    <w:rsid w:val="00FA44DC"/>
    <w:rsid w:val="00FC5738"/>
    <w:rsid w:val="00FD6B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63FCA"/>
  <w15:chartTrackingRefBased/>
  <w15:docId w15:val="{3FAA4707-DE67-4327-BC1E-90918C26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C94E9A"/>
    <w:pPr>
      <w:spacing w:after="0" w:line="480" w:lineRule="auto"/>
      <w:ind w:firstLine="720"/>
      <w:jc w:val="both"/>
    </w:pPr>
    <w:rPr>
      <w:rFonts w:ascii="Times New Roman" w:eastAsia="Times New Roman" w:hAnsi="Times New Roman" w:cs="Times New Roman"/>
      <w:color w:val="000000"/>
      <w:sz w:val="28"/>
      <w:szCs w:val="24"/>
    </w:rPr>
  </w:style>
  <w:style w:type="character" w:customStyle="1" w:styleId="BodyTextIndentChar">
    <w:name w:val="Body Text Indent Char"/>
    <w:basedOn w:val="DefaultParagraphFont"/>
    <w:link w:val="BodyTextIndent"/>
    <w:semiHidden/>
    <w:rsid w:val="00C94E9A"/>
    <w:rPr>
      <w:rFonts w:ascii="Times New Roman" w:eastAsia="Times New Roman" w:hAnsi="Times New Roman" w:cs="Times New Roman"/>
      <w:color w:val="000000"/>
      <w:sz w:val="28"/>
      <w:szCs w:val="24"/>
    </w:rPr>
  </w:style>
  <w:style w:type="paragraph" w:styleId="Header">
    <w:name w:val="header"/>
    <w:basedOn w:val="Normal"/>
    <w:link w:val="HeaderChar"/>
    <w:uiPriority w:val="99"/>
    <w:unhideWhenUsed/>
    <w:rsid w:val="0029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DF"/>
  </w:style>
  <w:style w:type="paragraph" w:styleId="Footer">
    <w:name w:val="footer"/>
    <w:basedOn w:val="Normal"/>
    <w:link w:val="FooterChar"/>
    <w:uiPriority w:val="99"/>
    <w:unhideWhenUsed/>
    <w:rsid w:val="0029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DF"/>
  </w:style>
  <w:style w:type="paragraph" w:customStyle="1" w:styleId="EmptyCellLayoutStyle">
    <w:name w:val="EmptyCellLayoutStyle"/>
    <w:rsid w:val="00994DA4"/>
    <w:pPr>
      <w:spacing w:after="200" w:line="276" w:lineRule="auto"/>
    </w:pPr>
    <w:rPr>
      <w:rFonts w:ascii="Times New Roman" w:eastAsia="Times New Roman" w:hAnsi="Times New Roman" w:cs="Times New Roman"/>
      <w:sz w:val="2"/>
      <w:szCs w:val="20"/>
      <w:lang w:val="en-IN" w:eastAsia="en-IN"/>
    </w:rPr>
  </w:style>
  <w:style w:type="paragraph" w:styleId="BalloonText">
    <w:name w:val="Balloon Text"/>
    <w:basedOn w:val="Normal"/>
    <w:link w:val="BalloonTextChar"/>
    <w:uiPriority w:val="99"/>
    <w:semiHidden/>
    <w:unhideWhenUsed/>
    <w:rsid w:val="00994DA4"/>
    <w:pPr>
      <w:spacing w:after="0" w:line="240" w:lineRule="auto"/>
    </w:pPr>
    <w:rPr>
      <w:rFonts w:ascii="Tahoma" w:eastAsia="Times New Roman" w:hAnsi="Tahoma" w:cs="Tahoma"/>
      <w:sz w:val="16"/>
      <w:szCs w:val="16"/>
      <w:lang w:val="en-IN" w:eastAsia="en-IN"/>
    </w:rPr>
  </w:style>
  <w:style w:type="character" w:customStyle="1" w:styleId="BalloonTextChar">
    <w:name w:val="Balloon Text Char"/>
    <w:basedOn w:val="DefaultParagraphFont"/>
    <w:link w:val="BalloonText"/>
    <w:uiPriority w:val="99"/>
    <w:semiHidden/>
    <w:rsid w:val="00994DA4"/>
    <w:rPr>
      <w:rFonts w:ascii="Tahoma" w:eastAsia="Times New Roman"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56BB7-80AF-4CA8-9978-86152B415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Nasere</dc:creator>
  <cp:keywords/>
  <dc:description/>
  <cp:lastModifiedBy>Hikmatullah Nasere</cp:lastModifiedBy>
  <cp:revision>20</cp:revision>
  <dcterms:created xsi:type="dcterms:W3CDTF">2019-04-23T15:06:00Z</dcterms:created>
  <dcterms:modified xsi:type="dcterms:W3CDTF">2019-04-30T06:11:00Z</dcterms:modified>
</cp:coreProperties>
</file>